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9586" w14:textId="1ADC6A13" w:rsidR="00E466F1" w:rsidRDefault="00E466F1" w:rsidP="00E466F1">
      <w:r>
        <w:t>ASSINGMENT OF C LANGUAGE</w:t>
      </w:r>
    </w:p>
    <w:p w14:paraId="2B2E0554" w14:textId="77777777" w:rsidR="00E466F1" w:rsidRDefault="00E466F1" w:rsidP="00E466F1">
      <w:r>
        <w:t xml:space="preserve">Q1. Write a C program for calculating the price of a product after adding the </w:t>
      </w:r>
    </w:p>
    <w:p w14:paraId="1F8F4494" w14:textId="77777777" w:rsidR="00E466F1" w:rsidRDefault="00E466F1" w:rsidP="00E466F1">
      <w:r>
        <w:t>sales tax to its original price. Where rate of tax and price is inputted by user.</w:t>
      </w:r>
    </w:p>
    <w:p w14:paraId="5646AC2B" w14:textId="74592749" w:rsidR="00E466F1" w:rsidRDefault="00E466F1" w:rsidP="00E466F1">
      <w:r>
        <w:t>ANSWER-&gt;</w:t>
      </w:r>
    </w:p>
    <w:p w14:paraId="5BEE3A61" w14:textId="77777777" w:rsidR="00E466F1" w:rsidRDefault="00E466F1" w:rsidP="00E466F1">
      <w:r>
        <w:t>#include&lt;stdio.h&gt;</w:t>
      </w:r>
    </w:p>
    <w:p w14:paraId="5D42851C" w14:textId="77777777" w:rsidR="00E466F1" w:rsidRDefault="00E466F1" w:rsidP="00E466F1">
      <w:r>
        <w:t>#include&lt;conio.h&gt;</w:t>
      </w:r>
    </w:p>
    <w:p w14:paraId="5BF97643" w14:textId="77777777" w:rsidR="00E466F1" w:rsidRDefault="00E466F1" w:rsidP="00E466F1">
      <w:r>
        <w:t>#include&lt;math.h&gt;</w:t>
      </w:r>
    </w:p>
    <w:p w14:paraId="0C3AC22F" w14:textId="77777777" w:rsidR="00E466F1" w:rsidRDefault="00E466F1" w:rsidP="00E466F1">
      <w:r>
        <w:t xml:space="preserve">int </w:t>
      </w:r>
      <w:proofErr w:type="gramStart"/>
      <w:r>
        <w:t>main(</w:t>
      </w:r>
      <w:proofErr w:type="gramEnd"/>
      <w:r>
        <w:t>)</w:t>
      </w:r>
    </w:p>
    <w:p w14:paraId="45383062" w14:textId="77777777" w:rsidR="00E466F1" w:rsidRDefault="00E466F1" w:rsidP="00E466F1">
      <w:r>
        <w:t>{</w:t>
      </w:r>
    </w:p>
    <w:p w14:paraId="17A4F8FE" w14:textId="77777777" w:rsidR="00E466F1" w:rsidRDefault="00E466F1" w:rsidP="00E466F1">
      <w:r>
        <w:t xml:space="preserve">float </w:t>
      </w:r>
      <w:proofErr w:type="spellStart"/>
      <w:proofErr w:type="gramStart"/>
      <w:r>
        <w:t>p,r</w:t>
      </w:r>
      <w:proofErr w:type="gramEnd"/>
      <w:r>
        <w:t>,c</w:t>
      </w:r>
      <w:proofErr w:type="spellEnd"/>
      <w:r>
        <w:t>;</w:t>
      </w:r>
    </w:p>
    <w:p w14:paraId="2EF0F680" w14:textId="77777777" w:rsidR="00E466F1" w:rsidRDefault="00E466F1" w:rsidP="00E466F1">
      <w:r>
        <w:tab/>
      </w:r>
      <w:proofErr w:type="spellStart"/>
      <w:proofErr w:type="gramStart"/>
      <w:r>
        <w:t>printf</w:t>
      </w:r>
      <w:proofErr w:type="spellEnd"/>
      <w:r>
        <w:t>(</w:t>
      </w:r>
      <w:proofErr w:type="gramEnd"/>
      <w:r>
        <w:t>"enter the original price of product\n");</w:t>
      </w:r>
    </w:p>
    <w:p w14:paraId="6D2D5840" w14:textId="77777777" w:rsidR="00E466F1" w:rsidRDefault="00E466F1" w:rsidP="00E466F1">
      <w:r>
        <w:tab/>
      </w:r>
      <w:proofErr w:type="spellStart"/>
      <w:r>
        <w:t>scanf</w:t>
      </w:r>
      <w:proofErr w:type="spellEnd"/>
      <w:r>
        <w:t>("%</w:t>
      </w:r>
      <w:proofErr w:type="spellStart"/>
      <w:r>
        <w:t>f</w:t>
      </w:r>
      <w:proofErr w:type="gramStart"/>
      <w:r>
        <w:t>",&amp;</w:t>
      </w:r>
      <w:proofErr w:type="gramEnd"/>
      <w:r>
        <w:t>p</w:t>
      </w:r>
      <w:proofErr w:type="spellEnd"/>
      <w:r>
        <w:t>);</w:t>
      </w:r>
    </w:p>
    <w:p w14:paraId="7F9F8196" w14:textId="77777777" w:rsidR="00E466F1" w:rsidRDefault="00E466F1" w:rsidP="00E466F1">
      <w:r>
        <w:tab/>
      </w:r>
      <w:proofErr w:type="spellStart"/>
      <w:proofErr w:type="gramStart"/>
      <w:r>
        <w:t>printf</w:t>
      </w:r>
      <w:proofErr w:type="spellEnd"/>
      <w:r>
        <w:t>(</w:t>
      </w:r>
      <w:proofErr w:type="gramEnd"/>
      <w:r>
        <w:t>"enter the rate of sales tax\n");</w:t>
      </w:r>
    </w:p>
    <w:p w14:paraId="253B5EE4" w14:textId="77777777" w:rsidR="00E466F1" w:rsidRDefault="00E466F1" w:rsidP="00E466F1">
      <w:r>
        <w:tab/>
      </w:r>
      <w:proofErr w:type="spellStart"/>
      <w:r>
        <w:t>scanf</w:t>
      </w:r>
      <w:proofErr w:type="spellEnd"/>
      <w:r>
        <w:t>("%</w:t>
      </w:r>
      <w:proofErr w:type="spellStart"/>
      <w:r>
        <w:t>f</w:t>
      </w:r>
      <w:proofErr w:type="gramStart"/>
      <w:r>
        <w:t>",&amp;</w:t>
      </w:r>
      <w:proofErr w:type="gramEnd"/>
      <w:r>
        <w:t>r</w:t>
      </w:r>
      <w:proofErr w:type="spellEnd"/>
      <w:r>
        <w:t>);</w:t>
      </w:r>
    </w:p>
    <w:p w14:paraId="71B40CFE" w14:textId="77777777" w:rsidR="00E466F1" w:rsidRDefault="00E466F1" w:rsidP="00E466F1">
      <w:r>
        <w:tab/>
        <w:t>c= (((p*r)/</w:t>
      </w:r>
      <w:proofErr w:type="gramStart"/>
      <w:r>
        <w:t>100)+</w:t>
      </w:r>
      <w:proofErr w:type="gramEnd"/>
      <w:r>
        <w:t>p);</w:t>
      </w:r>
    </w:p>
    <w:p w14:paraId="23636702" w14:textId="77777777" w:rsidR="00E466F1" w:rsidRDefault="00E466F1" w:rsidP="00E466F1">
      <w:r>
        <w:tab/>
      </w:r>
      <w:proofErr w:type="spellStart"/>
      <w:proofErr w:type="gramStart"/>
      <w:r>
        <w:t>printf</w:t>
      </w:r>
      <w:proofErr w:type="spellEnd"/>
      <w:r>
        <w:t>(</w:t>
      </w:r>
      <w:proofErr w:type="gramEnd"/>
      <w:r>
        <w:t>"Cost price will be %.2f",c);</w:t>
      </w:r>
    </w:p>
    <w:p w14:paraId="37737F95" w14:textId="77777777" w:rsidR="00E466F1" w:rsidRDefault="00E466F1" w:rsidP="00E466F1">
      <w:r>
        <w:tab/>
        <w:t>return 0;</w:t>
      </w:r>
    </w:p>
    <w:p w14:paraId="20794553" w14:textId="40359EF6" w:rsidR="00E466F1" w:rsidRDefault="00E466F1" w:rsidP="00E466F1">
      <w:r>
        <w:t>}</w:t>
      </w:r>
    </w:p>
    <w:p w14:paraId="67655106" w14:textId="77777777" w:rsidR="00E466F1" w:rsidRDefault="00E466F1" w:rsidP="00E466F1">
      <w:r>
        <w:t xml:space="preserve">Q2. Write a C program to calculate the weekly wages of an employee. The pay </w:t>
      </w:r>
    </w:p>
    <w:p w14:paraId="34E24526" w14:textId="77777777" w:rsidR="00E466F1" w:rsidRDefault="00E466F1" w:rsidP="00E466F1">
      <w:r>
        <w:t xml:space="preserve">depends on wages per hour and number of hours worked. Moreover, if the </w:t>
      </w:r>
    </w:p>
    <w:p w14:paraId="678380D8" w14:textId="77777777" w:rsidR="00E466F1" w:rsidRDefault="00E466F1" w:rsidP="00E466F1">
      <w:r>
        <w:t>employee has worked for more than 30 hours, then he or she gets twice the wages</w:t>
      </w:r>
    </w:p>
    <w:p w14:paraId="3AF2C798" w14:textId="77777777" w:rsidR="00E466F1" w:rsidRDefault="00E466F1" w:rsidP="00E466F1">
      <w:r>
        <w:t>per hour, for every extra hour that he or she has worked.</w:t>
      </w:r>
    </w:p>
    <w:p w14:paraId="0EDFE5FE" w14:textId="7FCBBA91" w:rsidR="00E466F1" w:rsidRDefault="00E466F1" w:rsidP="00E466F1">
      <w:r>
        <w:t>ANSWER-&gt;</w:t>
      </w:r>
    </w:p>
    <w:p w14:paraId="08AE8DC8" w14:textId="77777777" w:rsidR="00E466F1" w:rsidRDefault="00E466F1" w:rsidP="00E466F1">
      <w:r>
        <w:t>#include&lt;stdio.h&gt;</w:t>
      </w:r>
    </w:p>
    <w:p w14:paraId="2B81D5EC" w14:textId="77777777" w:rsidR="00E466F1" w:rsidRDefault="00E466F1" w:rsidP="00E466F1">
      <w:r>
        <w:t>#include&lt;conio.h&gt;</w:t>
      </w:r>
    </w:p>
    <w:p w14:paraId="2EF89547" w14:textId="77777777" w:rsidR="00E466F1" w:rsidRDefault="00E466F1" w:rsidP="00E466F1">
      <w:r>
        <w:t>#include&lt;math.h&gt;</w:t>
      </w:r>
    </w:p>
    <w:p w14:paraId="118396C5" w14:textId="77777777" w:rsidR="00E466F1" w:rsidRDefault="00E466F1" w:rsidP="00E466F1">
      <w:r>
        <w:t xml:space="preserve">int </w:t>
      </w:r>
      <w:proofErr w:type="gramStart"/>
      <w:r>
        <w:t>main(</w:t>
      </w:r>
      <w:proofErr w:type="gramEnd"/>
      <w:r>
        <w:t>)</w:t>
      </w:r>
    </w:p>
    <w:p w14:paraId="003BAC1B" w14:textId="77777777" w:rsidR="00E466F1" w:rsidRDefault="00E466F1" w:rsidP="00E466F1">
      <w:r>
        <w:t>{</w:t>
      </w:r>
    </w:p>
    <w:p w14:paraId="0C46458E" w14:textId="77777777" w:rsidR="00E466F1" w:rsidRDefault="00E466F1" w:rsidP="00E466F1">
      <w:r>
        <w:tab/>
        <w:t xml:space="preserve">float </w:t>
      </w:r>
      <w:proofErr w:type="spellStart"/>
      <w:proofErr w:type="gramStart"/>
      <w:r>
        <w:t>hours,salary</w:t>
      </w:r>
      <w:proofErr w:type="gramEnd"/>
      <w:r>
        <w:t>_per_hour,salary,extra_hours</w:t>
      </w:r>
      <w:proofErr w:type="spellEnd"/>
      <w:r>
        <w:t>;</w:t>
      </w:r>
    </w:p>
    <w:p w14:paraId="7EE6FF79" w14:textId="77777777" w:rsidR="00E466F1" w:rsidRDefault="00E466F1" w:rsidP="00E466F1">
      <w:r>
        <w:tab/>
      </w:r>
      <w:proofErr w:type="spellStart"/>
      <w:proofErr w:type="gramStart"/>
      <w:r>
        <w:t>printf</w:t>
      </w:r>
      <w:proofErr w:type="spellEnd"/>
      <w:r>
        <w:t>(</w:t>
      </w:r>
      <w:proofErr w:type="gramEnd"/>
      <w:r>
        <w:t>"Hours Worked\n");</w:t>
      </w:r>
    </w:p>
    <w:p w14:paraId="7EE3B796" w14:textId="77777777" w:rsidR="00E466F1" w:rsidRDefault="00E466F1" w:rsidP="00E466F1">
      <w:r>
        <w:tab/>
      </w:r>
      <w:proofErr w:type="spellStart"/>
      <w:r>
        <w:t>scanf</w:t>
      </w:r>
      <w:proofErr w:type="spellEnd"/>
      <w:r>
        <w:t>("%</w:t>
      </w:r>
      <w:proofErr w:type="spellStart"/>
      <w:r>
        <w:t>f</w:t>
      </w:r>
      <w:proofErr w:type="gramStart"/>
      <w:r>
        <w:t>",&amp;</w:t>
      </w:r>
      <w:proofErr w:type="gramEnd"/>
      <w:r>
        <w:t>hours</w:t>
      </w:r>
      <w:proofErr w:type="spellEnd"/>
      <w:r>
        <w:t>);</w:t>
      </w:r>
    </w:p>
    <w:p w14:paraId="0106E31E" w14:textId="77777777" w:rsidR="00E466F1" w:rsidRDefault="00E466F1" w:rsidP="00E466F1">
      <w:r>
        <w:tab/>
      </w:r>
      <w:proofErr w:type="spellStart"/>
      <w:proofErr w:type="gramStart"/>
      <w:r>
        <w:t>printf</w:t>
      </w:r>
      <w:proofErr w:type="spellEnd"/>
      <w:r>
        <w:t>(</w:t>
      </w:r>
      <w:proofErr w:type="gramEnd"/>
      <w:r>
        <w:t>"salary per Hour\n");</w:t>
      </w:r>
    </w:p>
    <w:p w14:paraId="00439F7D" w14:textId="77777777" w:rsidR="00E466F1" w:rsidRDefault="00E466F1" w:rsidP="00E466F1">
      <w:r>
        <w:tab/>
      </w:r>
      <w:proofErr w:type="spellStart"/>
      <w:r>
        <w:t>scanf</w:t>
      </w:r>
      <w:proofErr w:type="spellEnd"/>
      <w:r>
        <w:t>("%f</w:t>
      </w:r>
      <w:proofErr w:type="gramStart"/>
      <w:r>
        <w:t>",&amp;</w:t>
      </w:r>
      <w:proofErr w:type="spellStart"/>
      <w:proofErr w:type="gramEnd"/>
      <w:r>
        <w:t>salary_per_hour</w:t>
      </w:r>
      <w:proofErr w:type="spellEnd"/>
      <w:r>
        <w:t>);</w:t>
      </w:r>
    </w:p>
    <w:p w14:paraId="3D4A2A9F" w14:textId="77777777" w:rsidR="00E466F1" w:rsidRDefault="00E466F1" w:rsidP="00E466F1">
      <w:r>
        <w:tab/>
        <w:t>if(hours&lt;=30)</w:t>
      </w:r>
    </w:p>
    <w:p w14:paraId="6151DB2E" w14:textId="77777777" w:rsidR="00E466F1" w:rsidRDefault="00E466F1" w:rsidP="00E466F1">
      <w:r>
        <w:tab/>
        <w:t>{</w:t>
      </w:r>
    </w:p>
    <w:p w14:paraId="1C5257BE" w14:textId="77777777" w:rsidR="00E466F1" w:rsidRDefault="00E466F1" w:rsidP="00E466F1">
      <w:r>
        <w:tab/>
      </w:r>
      <w:r>
        <w:tab/>
        <w:t>salary = (hours*</w:t>
      </w:r>
      <w:proofErr w:type="spellStart"/>
      <w:r>
        <w:t>salary_per_hour</w:t>
      </w:r>
      <w:proofErr w:type="spellEnd"/>
      <w:r>
        <w:t>);</w:t>
      </w:r>
    </w:p>
    <w:p w14:paraId="1DFCDA4F" w14:textId="77777777" w:rsidR="00E466F1" w:rsidRDefault="00E466F1" w:rsidP="00E466F1">
      <w:r>
        <w:tab/>
      </w:r>
      <w:r>
        <w:tab/>
      </w:r>
      <w:proofErr w:type="spellStart"/>
      <w:proofErr w:type="gramStart"/>
      <w:r>
        <w:t>printf</w:t>
      </w:r>
      <w:proofErr w:type="spellEnd"/>
      <w:r>
        <w:t>(</w:t>
      </w:r>
      <w:proofErr w:type="gramEnd"/>
      <w:r>
        <w:t>"salary of an employee is %.2f\</w:t>
      </w:r>
      <w:proofErr w:type="spellStart"/>
      <w:r>
        <w:t>n",salary</w:t>
      </w:r>
      <w:proofErr w:type="spellEnd"/>
      <w:r>
        <w:t>);</w:t>
      </w:r>
    </w:p>
    <w:p w14:paraId="084FCAB7" w14:textId="77777777" w:rsidR="00E466F1" w:rsidRDefault="00E466F1" w:rsidP="00E466F1">
      <w:r>
        <w:tab/>
        <w:t>}</w:t>
      </w:r>
    </w:p>
    <w:p w14:paraId="782082ED" w14:textId="77777777" w:rsidR="00E466F1" w:rsidRDefault="00E466F1" w:rsidP="00E466F1">
      <w:r>
        <w:t xml:space="preserve">    else if(hours&gt;30)</w:t>
      </w:r>
    </w:p>
    <w:p w14:paraId="124BC3FF" w14:textId="77777777" w:rsidR="00E466F1" w:rsidRDefault="00E466F1" w:rsidP="00E466F1">
      <w:r>
        <w:t xml:space="preserve">    {</w:t>
      </w:r>
    </w:p>
    <w:p w14:paraId="7FAAD7E3" w14:textId="77777777" w:rsidR="00E466F1" w:rsidRDefault="00E466F1" w:rsidP="00E466F1">
      <w:r>
        <w:tab/>
      </w:r>
      <w:proofErr w:type="spellStart"/>
      <w:r>
        <w:t>extra_hours</w:t>
      </w:r>
      <w:proofErr w:type="spellEnd"/>
      <w:r>
        <w:t>=(hours-30);</w:t>
      </w:r>
    </w:p>
    <w:p w14:paraId="58291FE4" w14:textId="77777777" w:rsidR="00E466F1" w:rsidRDefault="00E466F1" w:rsidP="00E466F1">
      <w:r>
        <w:t xml:space="preserve">     salary = (30*</w:t>
      </w:r>
      <w:proofErr w:type="spellStart"/>
      <w:r>
        <w:t>salary_per_</w:t>
      </w:r>
      <w:proofErr w:type="gramStart"/>
      <w:r>
        <w:t>hour</w:t>
      </w:r>
      <w:proofErr w:type="spellEnd"/>
      <w:r>
        <w:t>)+(</w:t>
      </w:r>
      <w:proofErr w:type="spellStart"/>
      <w:proofErr w:type="gramEnd"/>
      <w:r>
        <w:t>extra_hours</w:t>
      </w:r>
      <w:proofErr w:type="spellEnd"/>
      <w:r>
        <w:t>*(2*</w:t>
      </w:r>
      <w:proofErr w:type="spellStart"/>
      <w:r>
        <w:t>salary_per_hour</w:t>
      </w:r>
      <w:proofErr w:type="spellEnd"/>
      <w:r>
        <w:t>));</w:t>
      </w:r>
    </w:p>
    <w:p w14:paraId="3CB9548E" w14:textId="77777777" w:rsidR="00E466F1" w:rsidRDefault="00E466F1" w:rsidP="00E466F1">
      <w:r>
        <w:t xml:space="preserve">     </w:t>
      </w:r>
      <w:proofErr w:type="spellStart"/>
      <w:proofErr w:type="gramStart"/>
      <w:r>
        <w:t>printf</w:t>
      </w:r>
      <w:proofErr w:type="spellEnd"/>
      <w:r>
        <w:t>(</w:t>
      </w:r>
      <w:proofErr w:type="gramEnd"/>
      <w:r>
        <w:t>"salary of an employee is %.2f\</w:t>
      </w:r>
      <w:proofErr w:type="spellStart"/>
      <w:r>
        <w:t>n",salary</w:t>
      </w:r>
      <w:proofErr w:type="spellEnd"/>
      <w:r>
        <w:t>);</w:t>
      </w:r>
    </w:p>
    <w:p w14:paraId="2CEDA68D" w14:textId="77777777" w:rsidR="00E466F1" w:rsidRDefault="00E466F1" w:rsidP="00E466F1">
      <w:r>
        <w:t xml:space="preserve">    }</w:t>
      </w:r>
    </w:p>
    <w:p w14:paraId="341B3655" w14:textId="77777777" w:rsidR="00E466F1" w:rsidRDefault="00E466F1" w:rsidP="00E466F1">
      <w:r>
        <w:t xml:space="preserve">    return 0;</w:t>
      </w:r>
    </w:p>
    <w:p w14:paraId="2161E013" w14:textId="13001CD2" w:rsidR="00E466F1" w:rsidRDefault="00E466F1" w:rsidP="00E466F1">
      <w:r>
        <w:t>}</w:t>
      </w:r>
    </w:p>
    <w:p w14:paraId="3E86F799" w14:textId="77777777" w:rsidR="00E466F1" w:rsidRDefault="00E466F1" w:rsidP="00E466F1">
      <w:r>
        <w:t xml:space="preserve">Q.3 Mr. X goes to market for buying some fruits and vegetables. He is having a </w:t>
      </w:r>
    </w:p>
    <w:p w14:paraId="5AD57682" w14:textId="77777777" w:rsidR="00E466F1" w:rsidRDefault="00E466F1" w:rsidP="00E466F1">
      <w:r>
        <w:t xml:space="preserve">currency of Rs 500 with him for marketing. From a shop, he purchases 2.0 kg </w:t>
      </w:r>
    </w:p>
    <w:p w14:paraId="4A302F78" w14:textId="77777777" w:rsidR="00E466F1" w:rsidRDefault="00E466F1" w:rsidP="00E466F1">
      <w:r>
        <w:lastRenderedPageBreak/>
        <w:t xml:space="preserve">Apple priced Rs. 50.0 per kg, 1.5 kg Mango priced Rs.35.0 per kg, 2.5 kg Potato </w:t>
      </w:r>
    </w:p>
    <w:p w14:paraId="3599EB0E" w14:textId="77777777" w:rsidR="00E466F1" w:rsidRDefault="00E466F1" w:rsidP="00E466F1">
      <w:r>
        <w:t xml:space="preserve">priced Rs.10.0 per kg, and 1.0 kg Tomato priced Rs.15 per kg. He gives the </w:t>
      </w:r>
    </w:p>
    <w:p w14:paraId="6CDB5778" w14:textId="77777777" w:rsidR="00E466F1" w:rsidRDefault="00E466F1" w:rsidP="00E466F1">
      <w:r>
        <w:t xml:space="preserve">currency of Rs. 500 to the shopkeeper. Find out the amount shopkeeper will </w:t>
      </w:r>
    </w:p>
    <w:p w14:paraId="35B77933" w14:textId="77777777" w:rsidR="00E466F1" w:rsidRDefault="00E466F1" w:rsidP="00E466F1">
      <w:r>
        <w:t>return to X by writing a C program.</w:t>
      </w:r>
    </w:p>
    <w:p w14:paraId="5AB174DD" w14:textId="77777777" w:rsidR="00E466F1" w:rsidRDefault="00E466F1" w:rsidP="00E466F1">
      <w:r>
        <w:t>Solution:</w:t>
      </w:r>
    </w:p>
    <w:p w14:paraId="15BB0330" w14:textId="77777777" w:rsidR="00E466F1" w:rsidRDefault="00E466F1" w:rsidP="00E466F1">
      <w:r>
        <w:t>#include&lt;stdio.h&gt;</w:t>
      </w:r>
    </w:p>
    <w:p w14:paraId="4275FA44" w14:textId="77777777" w:rsidR="00E466F1" w:rsidRDefault="00E466F1" w:rsidP="00E466F1">
      <w:r>
        <w:t>#include&lt;conio.h&gt;</w:t>
      </w:r>
    </w:p>
    <w:p w14:paraId="430ED486" w14:textId="77777777" w:rsidR="00E466F1" w:rsidRDefault="00E466F1" w:rsidP="00E466F1">
      <w:r>
        <w:t>#include&lt;math.h&gt;</w:t>
      </w:r>
    </w:p>
    <w:p w14:paraId="2AFC0002" w14:textId="77777777" w:rsidR="00E466F1" w:rsidRDefault="00E466F1" w:rsidP="00E466F1">
      <w:r>
        <w:t xml:space="preserve">int </w:t>
      </w:r>
      <w:proofErr w:type="gramStart"/>
      <w:r>
        <w:t>main(</w:t>
      </w:r>
      <w:proofErr w:type="gramEnd"/>
      <w:r>
        <w:t>)</w:t>
      </w:r>
    </w:p>
    <w:p w14:paraId="209912B6" w14:textId="77777777" w:rsidR="00E466F1" w:rsidRDefault="00E466F1" w:rsidP="00E466F1">
      <w:r>
        <w:t>{</w:t>
      </w:r>
    </w:p>
    <w:p w14:paraId="2B6F9C9F" w14:textId="77777777" w:rsidR="00E466F1" w:rsidRDefault="00E466F1" w:rsidP="00E466F1">
      <w:r>
        <w:t xml:space="preserve">float money = </w:t>
      </w:r>
      <w:proofErr w:type="gramStart"/>
      <w:r>
        <w:t>500,apple</w:t>
      </w:r>
      <w:proofErr w:type="gramEnd"/>
      <w:r>
        <w:t xml:space="preserve"> = 2,price_of_apple = 50,mango = 1.5,price_of_mango = 35,potato = 2.5,price_of_potato = 10,tomato = 1,price_of_tomato= 15,amount_returned;</w:t>
      </w:r>
    </w:p>
    <w:p w14:paraId="73D844B1" w14:textId="77777777" w:rsidR="00E466F1" w:rsidRDefault="00E466F1" w:rsidP="00E466F1">
      <w:proofErr w:type="spellStart"/>
      <w:r>
        <w:t>amount_returned</w:t>
      </w:r>
      <w:proofErr w:type="spellEnd"/>
      <w:r>
        <w:t xml:space="preserve"> = (500-((apple*price_of_</w:t>
      </w:r>
      <w:proofErr w:type="gramStart"/>
      <w:r>
        <w:t>apple)+</w:t>
      </w:r>
      <w:proofErr w:type="gramEnd"/>
      <w:r>
        <w:t>(mango*price_of_mango)+(potato*price_of_potato)+(tomato*price_of_tomato)));</w:t>
      </w:r>
    </w:p>
    <w:p w14:paraId="4AD03EB3" w14:textId="77777777" w:rsidR="00E466F1" w:rsidRDefault="00E466F1" w:rsidP="00E466F1">
      <w:proofErr w:type="spellStart"/>
      <w:proofErr w:type="gramStart"/>
      <w:r>
        <w:t>printf</w:t>
      </w:r>
      <w:proofErr w:type="spellEnd"/>
      <w:r>
        <w:t>(</w:t>
      </w:r>
      <w:proofErr w:type="gramEnd"/>
      <w:r>
        <w:t>"Amount returned by shopkeeper is %.2f",amount_returned);</w:t>
      </w:r>
    </w:p>
    <w:p w14:paraId="3202315E" w14:textId="77777777" w:rsidR="00E466F1" w:rsidRDefault="00E466F1" w:rsidP="00E466F1">
      <w:r>
        <w:tab/>
        <w:t>return 0;</w:t>
      </w:r>
    </w:p>
    <w:p w14:paraId="709CE85E" w14:textId="77777777" w:rsidR="00E466F1" w:rsidRDefault="00E466F1" w:rsidP="00E466F1">
      <w:r>
        <w:t>}</w:t>
      </w:r>
    </w:p>
    <w:p w14:paraId="53DA9294" w14:textId="77777777" w:rsidR="00E466F1" w:rsidRDefault="00E466F1" w:rsidP="00E466F1"/>
    <w:p w14:paraId="4BB6BEDD" w14:textId="4E8B5F79" w:rsidR="00E466F1" w:rsidRDefault="00E466F1" w:rsidP="00E466F1">
      <w:r>
        <w:t>Q</w:t>
      </w:r>
      <w:proofErr w:type="gramStart"/>
      <w:r>
        <w:t>4.Write</w:t>
      </w:r>
      <w:proofErr w:type="gramEnd"/>
      <w:r>
        <w:t xml:space="preserve"> a C program to print your name, date of birth and mobile number in 3 </w:t>
      </w:r>
    </w:p>
    <w:p w14:paraId="3CC51487" w14:textId="77777777" w:rsidR="00E466F1" w:rsidRDefault="00E466F1" w:rsidP="00E466F1">
      <w:r>
        <w:t>different lines?</w:t>
      </w:r>
    </w:p>
    <w:p w14:paraId="6FB15CA0" w14:textId="2AF8F30D" w:rsidR="00E466F1" w:rsidRDefault="00E466F1" w:rsidP="00E466F1">
      <w:r>
        <w:t>ANSWER-&gt;</w:t>
      </w:r>
    </w:p>
    <w:p w14:paraId="6AFA1630" w14:textId="77777777" w:rsidR="00E466F1" w:rsidRDefault="00E466F1" w:rsidP="00E466F1">
      <w:r>
        <w:t>#include&lt;stdio.h&gt;</w:t>
      </w:r>
    </w:p>
    <w:p w14:paraId="17321BDD" w14:textId="77777777" w:rsidR="00E466F1" w:rsidRDefault="00E466F1" w:rsidP="00E466F1">
      <w:r>
        <w:t>#include&lt;conio.h&gt;</w:t>
      </w:r>
    </w:p>
    <w:p w14:paraId="78639A77" w14:textId="77777777" w:rsidR="00E466F1" w:rsidRDefault="00E466F1" w:rsidP="00E466F1">
      <w:r>
        <w:t xml:space="preserve">int </w:t>
      </w:r>
      <w:proofErr w:type="gramStart"/>
      <w:r>
        <w:t>main(</w:t>
      </w:r>
      <w:proofErr w:type="gramEnd"/>
      <w:r>
        <w:t>)</w:t>
      </w:r>
    </w:p>
    <w:p w14:paraId="2029B561" w14:textId="77777777" w:rsidR="00E466F1" w:rsidRDefault="00E466F1" w:rsidP="00E466F1">
      <w:r>
        <w:t>{</w:t>
      </w:r>
    </w:p>
    <w:p w14:paraId="7B1FFE4F" w14:textId="77777777" w:rsidR="00E466F1" w:rsidRDefault="00E466F1" w:rsidP="00E466F1">
      <w:r>
        <w:tab/>
      </w:r>
      <w:proofErr w:type="spellStart"/>
      <w:proofErr w:type="gramStart"/>
      <w:r>
        <w:t>printf</w:t>
      </w:r>
      <w:proofErr w:type="spellEnd"/>
      <w:r>
        <w:t>(</w:t>
      </w:r>
      <w:proofErr w:type="gramEnd"/>
      <w:r>
        <w:t>"My name is Ayush Kumar.\n");</w:t>
      </w:r>
    </w:p>
    <w:p w14:paraId="156C261F" w14:textId="77777777" w:rsidR="00E466F1" w:rsidRDefault="00E466F1" w:rsidP="00E466F1">
      <w:r>
        <w:tab/>
      </w:r>
      <w:proofErr w:type="spellStart"/>
      <w:proofErr w:type="gramStart"/>
      <w:r>
        <w:t>printf</w:t>
      </w:r>
      <w:proofErr w:type="spellEnd"/>
      <w:r>
        <w:t>(</w:t>
      </w:r>
      <w:proofErr w:type="gramEnd"/>
      <w:r>
        <w:t xml:space="preserve">"My date of birth is 29 </w:t>
      </w:r>
      <w:proofErr w:type="spellStart"/>
      <w:r>
        <w:t>february</w:t>
      </w:r>
      <w:proofErr w:type="spellEnd"/>
      <w:r>
        <w:t xml:space="preserve"> 2004.\n");</w:t>
      </w:r>
    </w:p>
    <w:p w14:paraId="70FF2BD4" w14:textId="77777777" w:rsidR="00E466F1" w:rsidRDefault="00E466F1" w:rsidP="00E466F1">
      <w:r>
        <w:tab/>
      </w:r>
      <w:proofErr w:type="spellStart"/>
      <w:proofErr w:type="gramStart"/>
      <w:r>
        <w:t>printf</w:t>
      </w:r>
      <w:proofErr w:type="spellEnd"/>
      <w:r>
        <w:t>(</w:t>
      </w:r>
      <w:proofErr w:type="gramEnd"/>
      <w:r>
        <w:t>"My mobile number is 1234567890.");</w:t>
      </w:r>
    </w:p>
    <w:p w14:paraId="0841698B" w14:textId="77777777" w:rsidR="00E466F1" w:rsidRDefault="00E466F1" w:rsidP="00E466F1">
      <w:r>
        <w:tab/>
        <w:t>return 0;</w:t>
      </w:r>
    </w:p>
    <w:p w14:paraId="169F02E0" w14:textId="77777777" w:rsidR="00E466F1" w:rsidRDefault="00E466F1" w:rsidP="00E466F1">
      <w:r>
        <w:t>}</w:t>
      </w:r>
    </w:p>
    <w:p w14:paraId="7F2D19F1" w14:textId="77777777" w:rsidR="00E466F1" w:rsidRDefault="00E466F1" w:rsidP="00E466F1"/>
    <w:p w14:paraId="4F7A6168" w14:textId="6D3E0405" w:rsidR="00E466F1" w:rsidRDefault="00E466F1" w:rsidP="00E466F1">
      <w:r>
        <w:t>Q</w:t>
      </w:r>
      <w:proofErr w:type="gramStart"/>
      <w:r>
        <w:t>5.Write</w:t>
      </w:r>
      <w:proofErr w:type="gramEnd"/>
      <w:r>
        <w:t xml:space="preserve"> a program to read an integer, a character and a float value from keyboard </w:t>
      </w:r>
    </w:p>
    <w:p w14:paraId="24F7ACC6" w14:textId="77777777" w:rsidR="00E466F1" w:rsidRDefault="00E466F1" w:rsidP="00E466F1">
      <w:r>
        <w:t>and display the same in different lines on the screen</w:t>
      </w:r>
    </w:p>
    <w:p w14:paraId="4CABE12D" w14:textId="77876B6F" w:rsidR="00E466F1" w:rsidRDefault="00E466F1" w:rsidP="00E466F1">
      <w:r>
        <w:t>ANSWER-&gt;</w:t>
      </w:r>
    </w:p>
    <w:p w14:paraId="13971E70" w14:textId="77777777" w:rsidR="00E466F1" w:rsidRDefault="00E466F1" w:rsidP="00E466F1">
      <w:r>
        <w:t>#include&lt;stdio.h&gt;</w:t>
      </w:r>
    </w:p>
    <w:p w14:paraId="2777641D" w14:textId="77777777" w:rsidR="00E466F1" w:rsidRDefault="00E466F1" w:rsidP="00E466F1">
      <w:r>
        <w:t>#include&lt;conio.h&gt;</w:t>
      </w:r>
    </w:p>
    <w:p w14:paraId="2A487392" w14:textId="77777777" w:rsidR="00E466F1" w:rsidRDefault="00E466F1" w:rsidP="00E466F1">
      <w:r>
        <w:t xml:space="preserve">int </w:t>
      </w:r>
      <w:proofErr w:type="gramStart"/>
      <w:r>
        <w:t>main(</w:t>
      </w:r>
      <w:proofErr w:type="gramEnd"/>
      <w:r>
        <w:t>)</w:t>
      </w:r>
    </w:p>
    <w:p w14:paraId="38866302" w14:textId="77777777" w:rsidR="00E466F1" w:rsidRDefault="00E466F1" w:rsidP="00E466F1">
      <w:r>
        <w:t>{</w:t>
      </w:r>
    </w:p>
    <w:p w14:paraId="16911BB2" w14:textId="77777777" w:rsidR="00E466F1" w:rsidRDefault="00E466F1" w:rsidP="00E466F1">
      <w:r>
        <w:tab/>
        <w:t xml:space="preserve">int </w:t>
      </w:r>
      <w:proofErr w:type="spellStart"/>
      <w:r>
        <w:t>inputInteger</w:t>
      </w:r>
      <w:proofErr w:type="spellEnd"/>
      <w:r>
        <w:t>;</w:t>
      </w:r>
    </w:p>
    <w:p w14:paraId="57E03894" w14:textId="77777777" w:rsidR="00E466F1" w:rsidRDefault="00E466F1" w:rsidP="00E466F1">
      <w:r>
        <w:t xml:space="preserve">    char </w:t>
      </w:r>
      <w:proofErr w:type="spellStart"/>
      <w:r>
        <w:t>inputCharacter</w:t>
      </w:r>
      <w:proofErr w:type="spellEnd"/>
      <w:r>
        <w:t>;</w:t>
      </w:r>
    </w:p>
    <w:p w14:paraId="4FE77974" w14:textId="77777777" w:rsidR="00E466F1" w:rsidRDefault="00E466F1" w:rsidP="00E466F1">
      <w:r>
        <w:t xml:space="preserve">    float </w:t>
      </w:r>
      <w:proofErr w:type="spellStart"/>
      <w:r>
        <w:t>inputFloat</w:t>
      </w:r>
      <w:proofErr w:type="spellEnd"/>
      <w:r>
        <w:t>;</w:t>
      </w:r>
    </w:p>
    <w:p w14:paraId="7E2B425C" w14:textId="77777777" w:rsidR="00E466F1" w:rsidRDefault="00E466F1" w:rsidP="00E466F1">
      <w:r>
        <w:tab/>
      </w:r>
      <w:proofErr w:type="spellStart"/>
      <w:proofErr w:type="gramStart"/>
      <w:r>
        <w:t>printf</w:t>
      </w:r>
      <w:proofErr w:type="spellEnd"/>
      <w:r>
        <w:t>(</w:t>
      </w:r>
      <w:proofErr w:type="gramEnd"/>
      <w:r>
        <w:t xml:space="preserve">"Enter </w:t>
      </w:r>
      <w:proofErr w:type="spellStart"/>
      <w:r>
        <w:t>Integer,Character</w:t>
      </w:r>
      <w:proofErr w:type="spellEnd"/>
      <w:r>
        <w:t xml:space="preserve"> and Float number\n");</w:t>
      </w:r>
    </w:p>
    <w:p w14:paraId="5C9DC0DA" w14:textId="77777777" w:rsidR="00E466F1" w:rsidRDefault="00E466F1" w:rsidP="00E466F1">
      <w:r>
        <w:t xml:space="preserve">    </w:t>
      </w:r>
      <w:proofErr w:type="spellStart"/>
      <w:proofErr w:type="gramStart"/>
      <w:r>
        <w:t>scanf</w:t>
      </w:r>
      <w:proofErr w:type="spellEnd"/>
      <w:r>
        <w:t>(</w:t>
      </w:r>
      <w:proofErr w:type="gramEnd"/>
      <w:r>
        <w:t>"%d %c %f", &amp;</w:t>
      </w:r>
      <w:proofErr w:type="spellStart"/>
      <w:r>
        <w:t>inputInteger</w:t>
      </w:r>
      <w:proofErr w:type="spellEnd"/>
      <w:r>
        <w:t>, &amp;</w:t>
      </w:r>
      <w:proofErr w:type="spellStart"/>
      <w:r>
        <w:t>inputCharacter</w:t>
      </w:r>
      <w:proofErr w:type="spellEnd"/>
      <w:r>
        <w:t>,</w:t>
      </w:r>
    </w:p>
    <w:p w14:paraId="2AFC47BC" w14:textId="77777777" w:rsidR="00E466F1" w:rsidRDefault="00E466F1" w:rsidP="00E466F1">
      <w:r>
        <w:t xml:space="preserve">        &amp;</w:t>
      </w:r>
      <w:proofErr w:type="spellStart"/>
      <w:r>
        <w:t>inputFloat</w:t>
      </w:r>
      <w:proofErr w:type="spellEnd"/>
      <w:r>
        <w:t>);</w:t>
      </w:r>
    </w:p>
    <w:p w14:paraId="2B58B74A" w14:textId="77777777" w:rsidR="00E466F1" w:rsidRDefault="00E466F1" w:rsidP="00E466F1">
      <w:r>
        <w:t xml:space="preserve">     </w:t>
      </w:r>
    </w:p>
    <w:p w14:paraId="057C4A02" w14:textId="77777777" w:rsidR="00E466F1" w:rsidRDefault="00E466F1" w:rsidP="00E466F1">
      <w:r>
        <w:t xml:space="preserve">    </w:t>
      </w:r>
      <w:proofErr w:type="spellStart"/>
      <w:proofErr w:type="gramStart"/>
      <w:r>
        <w:t>printf</w:t>
      </w:r>
      <w:proofErr w:type="spellEnd"/>
      <w:r>
        <w:t>(</w:t>
      </w:r>
      <w:proofErr w:type="gramEnd"/>
      <w:r>
        <w:t>"\</w:t>
      </w:r>
      <w:proofErr w:type="spellStart"/>
      <w:r>
        <w:t>nInteger</w:t>
      </w:r>
      <w:proofErr w:type="spellEnd"/>
      <w:r>
        <w:t xml:space="preserve"> you entered is : %d", </w:t>
      </w:r>
      <w:proofErr w:type="spellStart"/>
      <w:r>
        <w:t>inputInteger</w:t>
      </w:r>
      <w:proofErr w:type="spellEnd"/>
      <w:r>
        <w:t>);</w:t>
      </w:r>
    </w:p>
    <w:p w14:paraId="0C2FE414" w14:textId="77777777" w:rsidR="00E466F1" w:rsidRDefault="00E466F1" w:rsidP="00E466F1">
      <w:r>
        <w:t xml:space="preserve">    </w:t>
      </w:r>
      <w:proofErr w:type="spellStart"/>
      <w:proofErr w:type="gramStart"/>
      <w:r>
        <w:t>printf</w:t>
      </w:r>
      <w:proofErr w:type="spellEnd"/>
      <w:r>
        <w:t>(</w:t>
      </w:r>
      <w:proofErr w:type="gramEnd"/>
      <w:r>
        <w:t>"\</w:t>
      </w:r>
      <w:proofErr w:type="spellStart"/>
      <w:r>
        <w:t>nCharacter</w:t>
      </w:r>
      <w:proofErr w:type="spellEnd"/>
      <w:r>
        <w:t xml:space="preserve"> you entered is : %c", </w:t>
      </w:r>
      <w:proofErr w:type="spellStart"/>
      <w:r>
        <w:t>inputCharacter</w:t>
      </w:r>
      <w:proofErr w:type="spellEnd"/>
      <w:r>
        <w:t>);</w:t>
      </w:r>
    </w:p>
    <w:p w14:paraId="244D9355" w14:textId="77777777" w:rsidR="00E466F1" w:rsidRDefault="00E466F1" w:rsidP="00E466F1">
      <w:r>
        <w:lastRenderedPageBreak/>
        <w:t xml:space="preserve">    </w:t>
      </w:r>
      <w:proofErr w:type="spellStart"/>
      <w:proofErr w:type="gramStart"/>
      <w:r>
        <w:t>printf</w:t>
      </w:r>
      <w:proofErr w:type="spellEnd"/>
      <w:r>
        <w:t>(</w:t>
      </w:r>
      <w:proofErr w:type="gramEnd"/>
      <w:r>
        <w:t>"\</w:t>
      </w:r>
      <w:proofErr w:type="spellStart"/>
      <w:r>
        <w:t>nFloating</w:t>
      </w:r>
      <w:proofErr w:type="spellEnd"/>
      <w:r>
        <w:t xml:space="preserve"> point number you entered is : %f",</w:t>
      </w:r>
      <w:proofErr w:type="spellStart"/>
      <w:r>
        <w:t>inputFloat</w:t>
      </w:r>
      <w:proofErr w:type="spellEnd"/>
      <w:r>
        <w:t>);</w:t>
      </w:r>
    </w:p>
    <w:p w14:paraId="4F19E2F8" w14:textId="77777777" w:rsidR="00E466F1" w:rsidRDefault="00E466F1" w:rsidP="00E466F1">
      <w:r>
        <w:tab/>
        <w:t>return 0;</w:t>
      </w:r>
    </w:p>
    <w:p w14:paraId="0120C25E" w14:textId="2F251BB0" w:rsidR="00E466F1" w:rsidRDefault="00E466F1" w:rsidP="00E466F1">
      <w:r>
        <w:t>}</w:t>
      </w:r>
    </w:p>
    <w:p w14:paraId="552317CE" w14:textId="77777777" w:rsidR="00E466F1" w:rsidRDefault="00E466F1" w:rsidP="00E466F1"/>
    <w:p w14:paraId="78EA4C7E" w14:textId="77777777" w:rsidR="00E466F1" w:rsidRDefault="00E466F1" w:rsidP="00E466F1">
      <w:r>
        <w:t>Q</w:t>
      </w:r>
      <w:proofErr w:type="gramStart"/>
      <w:r>
        <w:t>6.Write</w:t>
      </w:r>
      <w:proofErr w:type="gramEnd"/>
      <w:r>
        <w:t xml:space="preserve"> a program to print the following line ( Assume the total value is </w:t>
      </w:r>
    </w:p>
    <w:p w14:paraId="4F85731C" w14:textId="77777777" w:rsidR="00E466F1" w:rsidRDefault="00E466F1" w:rsidP="00E466F1">
      <w:r>
        <w:t>contained in a variable named cost)</w:t>
      </w:r>
    </w:p>
    <w:p w14:paraId="4D9DE465" w14:textId="77777777" w:rsidR="00E466F1" w:rsidRDefault="00E466F1" w:rsidP="00E466F1">
      <w:r>
        <w:t xml:space="preserve">The sales total </w:t>
      </w:r>
      <w:proofErr w:type="gramStart"/>
      <w:r>
        <w:t>is :</w:t>
      </w:r>
      <w:proofErr w:type="gramEnd"/>
      <w:r>
        <w:t xml:space="preserve"> $ 172.53</w:t>
      </w:r>
    </w:p>
    <w:p w14:paraId="3D4FCDC2" w14:textId="6768EC73" w:rsidR="00E466F1" w:rsidRDefault="00E466F1" w:rsidP="00E466F1">
      <w:r>
        <w:t>ANSWER-&gt;</w:t>
      </w:r>
    </w:p>
    <w:p w14:paraId="2B0538C6" w14:textId="77777777" w:rsidR="00E466F1" w:rsidRDefault="00E466F1" w:rsidP="00E466F1">
      <w:r>
        <w:t>#include&lt;stdio.h&gt;</w:t>
      </w:r>
    </w:p>
    <w:p w14:paraId="025FC4BF" w14:textId="77777777" w:rsidR="00E466F1" w:rsidRDefault="00E466F1" w:rsidP="00E466F1">
      <w:r>
        <w:t>#include&lt;conio.h&gt;</w:t>
      </w:r>
    </w:p>
    <w:p w14:paraId="2F0B8B6F" w14:textId="77777777" w:rsidR="00E466F1" w:rsidRDefault="00E466F1" w:rsidP="00E466F1">
      <w:r>
        <w:t xml:space="preserve">int </w:t>
      </w:r>
      <w:proofErr w:type="gramStart"/>
      <w:r>
        <w:t>main(</w:t>
      </w:r>
      <w:proofErr w:type="gramEnd"/>
      <w:r>
        <w:t>)</w:t>
      </w:r>
    </w:p>
    <w:p w14:paraId="68F0F611" w14:textId="77777777" w:rsidR="00E466F1" w:rsidRDefault="00E466F1" w:rsidP="00E466F1">
      <w:r>
        <w:t>{</w:t>
      </w:r>
    </w:p>
    <w:p w14:paraId="7F1CEBB9" w14:textId="77777777" w:rsidR="00E466F1" w:rsidRDefault="00E466F1" w:rsidP="00E466F1">
      <w:r>
        <w:tab/>
        <w:t>float cost;</w:t>
      </w:r>
    </w:p>
    <w:p w14:paraId="138C1A96" w14:textId="77777777" w:rsidR="00E466F1" w:rsidRDefault="00E466F1" w:rsidP="00E466F1">
      <w:r>
        <w:tab/>
        <w:t>cost =172.53;</w:t>
      </w:r>
    </w:p>
    <w:p w14:paraId="00E4A212" w14:textId="77777777" w:rsidR="00E466F1" w:rsidRDefault="00E466F1" w:rsidP="00E466F1">
      <w:r>
        <w:tab/>
      </w:r>
      <w:proofErr w:type="spellStart"/>
      <w:proofErr w:type="gramStart"/>
      <w:r>
        <w:t>printf</w:t>
      </w:r>
      <w:proofErr w:type="spellEnd"/>
      <w:r>
        <w:t>(</w:t>
      </w:r>
      <w:proofErr w:type="gramEnd"/>
      <w:r>
        <w:t>"The sales total is : $%.2f ",cost);</w:t>
      </w:r>
    </w:p>
    <w:p w14:paraId="3550DD54" w14:textId="5E2A3B25" w:rsidR="00E466F1" w:rsidRDefault="00E466F1" w:rsidP="00E466F1">
      <w:r>
        <w:t>}</w:t>
      </w:r>
    </w:p>
    <w:p w14:paraId="4D5EEC96" w14:textId="77777777" w:rsidR="00E466F1" w:rsidRDefault="00E466F1" w:rsidP="00E466F1"/>
    <w:p w14:paraId="7A47A9B1" w14:textId="77777777" w:rsidR="00E466F1" w:rsidRDefault="00E466F1" w:rsidP="00E466F1">
      <w:r>
        <w:t>Q</w:t>
      </w:r>
      <w:proofErr w:type="gramStart"/>
      <w:r>
        <w:t>7.Raju</w:t>
      </w:r>
      <w:proofErr w:type="gramEnd"/>
      <w:r>
        <w:t xml:space="preserve"> got 6 and half apples from each of Raghu, Sheenu and Akash. He wants to </w:t>
      </w:r>
    </w:p>
    <w:p w14:paraId="2A45E4C3" w14:textId="77777777" w:rsidR="00E466F1" w:rsidRDefault="00E466F1" w:rsidP="00E466F1">
      <w:r>
        <w:t xml:space="preserve">know how many apples he has in total without adding them. Write a program which </w:t>
      </w:r>
    </w:p>
    <w:p w14:paraId="5665D140" w14:textId="77777777" w:rsidR="00E466F1" w:rsidRDefault="00E466F1" w:rsidP="00E466F1">
      <w:r>
        <w:t>could help Raju in doing this.</w:t>
      </w:r>
    </w:p>
    <w:p w14:paraId="1C52C841" w14:textId="2CB22EBA" w:rsidR="00E466F1" w:rsidRDefault="00E466F1" w:rsidP="00E466F1">
      <w:r>
        <w:t>ANSWER-&gt;</w:t>
      </w:r>
    </w:p>
    <w:p w14:paraId="680D8012" w14:textId="77777777" w:rsidR="00E466F1" w:rsidRDefault="00E466F1" w:rsidP="00E466F1">
      <w:r>
        <w:t>#include&lt;stdio.h&gt;</w:t>
      </w:r>
    </w:p>
    <w:p w14:paraId="68F726E7" w14:textId="77777777" w:rsidR="00E466F1" w:rsidRDefault="00E466F1" w:rsidP="00E466F1">
      <w:r>
        <w:t>#include&lt;conio.h&gt;</w:t>
      </w:r>
    </w:p>
    <w:p w14:paraId="6C9C4920" w14:textId="77777777" w:rsidR="00E466F1" w:rsidRDefault="00E466F1" w:rsidP="00E466F1">
      <w:r>
        <w:t xml:space="preserve">int </w:t>
      </w:r>
      <w:proofErr w:type="gramStart"/>
      <w:r>
        <w:t>main(</w:t>
      </w:r>
      <w:proofErr w:type="gramEnd"/>
      <w:r>
        <w:t>)</w:t>
      </w:r>
    </w:p>
    <w:p w14:paraId="42AE4F54" w14:textId="77777777" w:rsidR="00E466F1" w:rsidRDefault="00E466F1" w:rsidP="00E466F1">
      <w:r>
        <w:t>{</w:t>
      </w:r>
    </w:p>
    <w:p w14:paraId="3426295A" w14:textId="77777777" w:rsidR="00E466F1" w:rsidRDefault="00E466F1" w:rsidP="00E466F1">
      <w:r>
        <w:tab/>
        <w:t xml:space="preserve">float </w:t>
      </w:r>
      <w:proofErr w:type="spellStart"/>
      <w:r>
        <w:t>apple_got_by_each</w:t>
      </w:r>
      <w:proofErr w:type="spellEnd"/>
      <w:r>
        <w:t xml:space="preserve"> = </w:t>
      </w:r>
      <w:proofErr w:type="gramStart"/>
      <w:r>
        <w:t>6.5,number</w:t>
      </w:r>
      <w:proofErr w:type="gramEnd"/>
      <w:r>
        <w:t>_of_Persons_gave_apple = 3,Total_apples;</w:t>
      </w:r>
    </w:p>
    <w:p w14:paraId="370D2163" w14:textId="77777777" w:rsidR="00E466F1" w:rsidRDefault="00E466F1" w:rsidP="00E466F1">
      <w:r>
        <w:tab/>
        <w:t>Total_apples= (</w:t>
      </w:r>
      <w:proofErr w:type="spellStart"/>
      <w:r>
        <w:t>apple_got_by_each</w:t>
      </w:r>
      <w:proofErr w:type="spellEnd"/>
      <w:r>
        <w:t>*</w:t>
      </w:r>
      <w:proofErr w:type="spellStart"/>
      <w:r>
        <w:t>number_of_Persons_gave_apple</w:t>
      </w:r>
      <w:proofErr w:type="spellEnd"/>
      <w:r>
        <w:t>);</w:t>
      </w:r>
    </w:p>
    <w:p w14:paraId="0DC69594" w14:textId="77777777" w:rsidR="00E466F1" w:rsidRDefault="00E466F1" w:rsidP="00E466F1">
      <w:r>
        <w:tab/>
      </w:r>
      <w:proofErr w:type="spellStart"/>
      <w:proofErr w:type="gramStart"/>
      <w:r>
        <w:t>printf</w:t>
      </w:r>
      <w:proofErr w:type="spellEnd"/>
      <w:r>
        <w:t>(</w:t>
      </w:r>
      <w:proofErr w:type="gramEnd"/>
      <w:r>
        <w:t>"</w:t>
      </w:r>
      <w:proofErr w:type="spellStart"/>
      <w:r>
        <w:t>Toatal</w:t>
      </w:r>
      <w:proofErr w:type="spellEnd"/>
      <w:r>
        <w:t xml:space="preserve"> apples are %.2f",Total_apples);</w:t>
      </w:r>
    </w:p>
    <w:p w14:paraId="1665149A" w14:textId="77777777" w:rsidR="00E466F1" w:rsidRDefault="00E466F1" w:rsidP="00E466F1">
      <w:r>
        <w:tab/>
        <w:t>return 0;</w:t>
      </w:r>
    </w:p>
    <w:p w14:paraId="3ED41683" w14:textId="77777777" w:rsidR="00E466F1" w:rsidRDefault="00E466F1" w:rsidP="00E466F1">
      <w:r>
        <w:tab/>
      </w:r>
    </w:p>
    <w:p w14:paraId="7A67DEBE" w14:textId="69706CC4" w:rsidR="00E466F1" w:rsidRDefault="00E466F1" w:rsidP="00E466F1">
      <w:r>
        <w:t>}</w:t>
      </w:r>
    </w:p>
    <w:p w14:paraId="1B1957DF" w14:textId="77777777" w:rsidR="00E466F1" w:rsidRDefault="00E466F1" w:rsidP="00E466F1"/>
    <w:p w14:paraId="364CD4C3" w14:textId="77777777" w:rsidR="00E466F1" w:rsidRDefault="00E466F1" w:rsidP="00E466F1">
      <w:r>
        <w:t>Q</w:t>
      </w:r>
      <w:proofErr w:type="gramStart"/>
      <w:r>
        <w:t>8 .Write</w:t>
      </w:r>
      <w:proofErr w:type="gramEnd"/>
      <w:r>
        <w:t xml:space="preserve"> a program that prints the floating point value in exponential </w:t>
      </w:r>
    </w:p>
    <w:p w14:paraId="3C8B1302" w14:textId="77777777" w:rsidR="00E466F1" w:rsidRDefault="00E466F1" w:rsidP="00E466F1">
      <w:r>
        <w:t>format correct to two decimal places.</w:t>
      </w:r>
    </w:p>
    <w:p w14:paraId="1B6032B9" w14:textId="397880A8" w:rsidR="00E466F1" w:rsidRDefault="00E466F1" w:rsidP="00E466F1">
      <w:r>
        <w:t>ANSWER-&gt;</w:t>
      </w:r>
    </w:p>
    <w:p w14:paraId="19974DA6" w14:textId="77777777" w:rsidR="00E466F1" w:rsidRDefault="00E466F1" w:rsidP="00E466F1">
      <w:r>
        <w:t>#include&lt;stdio.h&gt;</w:t>
      </w:r>
    </w:p>
    <w:p w14:paraId="5C8A8EBA" w14:textId="77777777" w:rsidR="00E466F1" w:rsidRDefault="00E466F1" w:rsidP="00E466F1">
      <w:r>
        <w:t>#include&lt;conio.h&gt;</w:t>
      </w:r>
    </w:p>
    <w:p w14:paraId="4A9262F7" w14:textId="77777777" w:rsidR="00E466F1" w:rsidRDefault="00E466F1" w:rsidP="00E466F1">
      <w:r>
        <w:t xml:space="preserve">int </w:t>
      </w:r>
      <w:proofErr w:type="gramStart"/>
      <w:r>
        <w:t>main(</w:t>
      </w:r>
      <w:proofErr w:type="gramEnd"/>
      <w:r>
        <w:t>)</w:t>
      </w:r>
    </w:p>
    <w:p w14:paraId="6CEB7F0F" w14:textId="77777777" w:rsidR="00E466F1" w:rsidRDefault="00E466F1" w:rsidP="00E466F1">
      <w:r>
        <w:t>{</w:t>
      </w:r>
    </w:p>
    <w:p w14:paraId="217660C8" w14:textId="77777777" w:rsidR="00E466F1" w:rsidRDefault="00E466F1" w:rsidP="00E466F1">
      <w:r>
        <w:t xml:space="preserve">    float value;</w:t>
      </w:r>
    </w:p>
    <w:p w14:paraId="556B95B9" w14:textId="77777777" w:rsidR="00E466F1" w:rsidRDefault="00E466F1" w:rsidP="00E466F1">
      <w:r>
        <w:t xml:space="preserve">    </w:t>
      </w:r>
      <w:proofErr w:type="spellStart"/>
      <w:proofErr w:type="gramStart"/>
      <w:r>
        <w:t>printf</w:t>
      </w:r>
      <w:proofErr w:type="spellEnd"/>
      <w:r>
        <w:t>(</w:t>
      </w:r>
      <w:proofErr w:type="gramEnd"/>
      <w:r>
        <w:t>"enter a floating point value.\n");</w:t>
      </w:r>
    </w:p>
    <w:p w14:paraId="1B5BB579" w14:textId="77777777" w:rsidR="00E466F1" w:rsidRDefault="00E466F1" w:rsidP="00E466F1">
      <w:r>
        <w:t xml:space="preserve">    </w:t>
      </w:r>
      <w:proofErr w:type="spellStart"/>
      <w:r>
        <w:t>scanf</w:t>
      </w:r>
      <w:proofErr w:type="spellEnd"/>
      <w:r>
        <w:t>("%</w:t>
      </w:r>
      <w:proofErr w:type="spellStart"/>
      <w:r>
        <w:t>f</w:t>
      </w:r>
      <w:proofErr w:type="gramStart"/>
      <w:r>
        <w:t>",&amp;</w:t>
      </w:r>
      <w:proofErr w:type="gramEnd"/>
      <w:r>
        <w:t>value</w:t>
      </w:r>
      <w:proofErr w:type="spellEnd"/>
      <w:r>
        <w:t>);</w:t>
      </w:r>
    </w:p>
    <w:p w14:paraId="284D9F93" w14:textId="77777777" w:rsidR="00E466F1" w:rsidRDefault="00E466F1" w:rsidP="00E466F1">
      <w:r>
        <w:t xml:space="preserve">    </w:t>
      </w:r>
      <w:proofErr w:type="spellStart"/>
      <w:r>
        <w:t>printf</w:t>
      </w:r>
      <w:proofErr w:type="spellEnd"/>
      <w:r>
        <w:t>("%.2f\</w:t>
      </w:r>
      <w:proofErr w:type="spellStart"/>
      <w:r>
        <w:t>n</w:t>
      </w:r>
      <w:proofErr w:type="gramStart"/>
      <w:r>
        <w:t>",value</w:t>
      </w:r>
      <w:proofErr w:type="spellEnd"/>
      <w:proofErr w:type="gramEnd"/>
      <w:r>
        <w:t>);</w:t>
      </w:r>
    </w:p>
    <w:p w14:paraId="44EFA238" w14:textId="77777777" w:rsidR="00E466F1" w:rsidRDefault="00E466F1" w:rsidP="00E466F1">
      <w:r>
        <w:t xml:space="preserve">    return 0;</w:t>
      </w:r>
    </w:p>
    <w:p w14:paraId="34469BF1" w14:textId="382F13B0" w:rsidR="00E466F1" w:rsidRDefault="00E466F1" w:rsidP="00E466F1">
      <w:r>
        <w:t>}</w:t>
      </w:r>
    </w:p>
    <w:p w14:paraId="55396B56" w14:textId="77777777" w:rsidR="00E466F1" w:rsidRDefault="00E466F1" w:rsidP="00E466F1"/>
    <w:p w14:paraId="3E650938" w14:textId="77777777" w:rsidR="00E466F1" w:rsidRDefault="00E466F1" w:rsidP="00E466F1">
      <w:r>
        <w:t>Q</w:t>
      </w:r>
      <w:proofErr w:type="gramStart"/>
      <w:r>
        <w:t>9.Write</w:t>
      </w:r>
      <w:proofErr w:type="gramEnd"/>
      <w:r>
        <w:t xml:space="preserve"> a program to input and print your mobile number (i.e. of 10 </w:t>
      </w:r>
    </w:p>
    <w:p w14:paraId="451F8CD9" w14:textId="77777777" w:rsidR="00E466F1" w:rsidRDefault="00E466F1" w:rsidP="00E466F1">
      <w:r>
        <w:t>digits).</w:t>
      </w:r>
    </w:p>
    <w:p w14:paraId="611C08AA" w14:textId="0B855ED1" w:rsidR="00E466F1" w:rsidRDefault="00E466F1" w:rsidP="00E466F1">
      <w:r>
        <w:lastRenderedPageBreak/>
        <w:t>ANSWER-&gt;</w:t>
      </w:r>
    </w:p>
    <w:p w14:paraId="3BE662FA" w14:textId="77777777" w:rsidR="00E466F1" w:rsidRDefault="00E466F1" w:rsidP="00E466F1">
      <w:r>
        <w:t>#include&lt;stdio.h&gt;</w:t>
      </w:r>
    </w:p>
    <w:p w14:paraId="106FD2E9" w14:textId="77777777" w:rsidR="00E466F1" w:rsidRDefault="00E466F1" w:rsidP="00E466F1">
      <w:r>
        <w:t>#include&lt;conio.h&gt;</w:t>
      </w:r>
    </w:p>
    <w:p w14:paraId="2CFAF010" w14:textId="77777777" w:rsidR="00E466F1" w:rsidRDefault="00E466F1" w:rsidP="00E466F1">
      <w:r>
        <w:t xml:space="preserve">int </w:t>
      </w:r>
      <w:proofErr w:type="gramStart"/>
      <w:r>
        <w:t>main(</w:t>
      </w:r>
      <w:proofErr w:type="gramEnd"/>
      <w:r>
        <w:t>)</w:t>
      </w:r>
    </w:p>
    <w:p w14:paraId="31D8713A" w14:textId="77777777" w:rsidR="00E466F1" w:rsidRDefault="00E466F1" w:rsidP="00E466F1">
      <w:r>
        <w:t>{</w:t>
      </w:r>
    </w:p>
    <w:p w14:paraId="577C889F" w14:textId="77777777" w:rsidR="00E466F1" w:rsidRDefault="00E466F1" w:rsidP="00E466F1">
      <w:r>
        <w:tab/>
        <w:t xml:space="preserve">double </w:t>
      </w:r>
      <w:proofErr w:type="spellStart"/>
      <w:r>
        <w:t>mobile_number</w:t>
      </w:r>
      <w:proofErr w:type="spellEnd"/>
      <w:r>
        <w:t>;</w:t>
      </w:r>
    </w:p>
    <w:p w14:paraId="5F9231B2" w14:textId="77777777" w:rsidR="00E466F1" w:rsidRDefault="00E466F1" w:rsidP="00E466F1">
      <w:r>
        <w:tab/>
      </w:r>
      <w:proofErr w:type="spellStart"/>
      <w:proofErr w:type="gramStart"/>
      <w:r>
        <w:t>printf</w:t>
      </w:r>
      <w:proofErr w:type="spellEnd"/>
      <w:r>
        <w:t>(</w:t>
      </w:r>
      <w:proofErr w:type="gramEnd"/>
      <w:r>
        <w:t>"Enter your mobile number\n",</w:t>
      </w:r>
      <w:proofErr w:type="spellStart"/>
      <w:r>
        <w:t>mobile_number</w:t>
      </w:r>
      <w:proofErr w:type="spellEnd"/>
      <w:r>
        <w:t>);</w:t>
      </w:r>
    </w:p>
    <w:p w14:paraId="06897620" w14:textId="77777777" w:rsidR="00E466F1" w:rsidRDefault="00E466F1" w:rsidP="00E466F1">
      <w:r>
        <w:tab/>
      </w:r>
      <w:proofErr w:type="spellStart"/>
      <w:r>
        <w:t>scanf</w:t>
      </w:r>
      <w:proofErr w:type="spellEnd"/>
      <w:r>
        <w:t>("%</w:t>
      </w:r>
      <w:proofErr w:type="spellStart"/>
      <w:r>
        <w:t>lf</w:t>
      </w:r>
      <w:proofErr w:type="spellEnd"/>
      <w:proofErr w:type="gramStart"/>
      <w:r>
        <w:t>",&amp;</w:t>
      </w:r>
      <w:proofErr w:type="spellStart"/>
      <w:proofErr w:type="gramEnd"/>
      <w:r>
        <w:t>mobile_number</w:t>
      </w:r>
      <w:proofErr w:type="spellEnd"/>
      <w:r>
        <w:t>);</w:t>
      </w:r>
    </w:p>
    <w:p w14:paraId="628551C9" w14:textId="77777777" w:rsidR="00E466F1" w:rsidRDefault="00E466F1" w:rsidP="00E466F1">
      <w:r>
        <w:t xml:space="preserve">    </w:t>
      </w:r>
      <w:proofErr w:type="gramStart"/>
      <w:r>
        <w:t>if(</w:t>
      </w:r>
      <w:proofErr w:type="spellStart"/>
      <w:proofErr w:type="gramEnd"/>
      <w:r>
        <w:t>mobile_number</w:t>
      </w:r>
      <w:proofErr w:type="spellEnd"/>
      <w:r>
        <w:t xml:space="preserve">&lt;=9999999999 &amp;&amp; </w:t>
      </w:r>
      <w:proofErr w:type="spellStart"/>
      <w:r>
        <w:t>mobile_number</w:t>
      </w:r>
      <w:proofErr w:type="spellEnd"/>
      <w:r>
        <w:t>&gt;=1000000000)</w:t>
      </w:r>
    </w:p>
    <w:p w14:paraId="2F9F73A6" w14:textId="77777777" w:rsidR="00E466F1" w:rsidRDefault="00E466F1" w:rsidP="00E466F1">
      <w:r>
        <w:tab/>
        <w:t>{</w:t>
      </w:r>
    </w:p>
    <w:p w14:paraId="132462CD" w14:textId="77777777" w:rsidR="00E466F1" w:rsidRDefault="00E466F1" w:rsidP="00E466F1">
      <w:r>
        <w:tab/>
      </w:r>
      <w:proofErr w:type="spellStart"/>
      <w:proofErr w:type="gramStart"/>
      <w:r>
        <w:t>printf</w:t>
      </w:r>
      <w:proofErr w:type="spellEnd"/>
      <w:r>
        <w:t>(</w:t>
      </w:r>
      <w:proofErr w:type="gramEnd"/>
      <w:r>
        <w:t>"\</w:t>
      </w:r>
      <w:proofErr w:type="spellStart"/>
      <w:r>
        <w:t>nYour</w:t>
      </w:r>
      <w:proofErr w:type="spellEnd"/>
      <w:r>
        <w:t xml:space="preserve"> Mobile Number is %.0lf",mobile_number);</w:t>
      </w:r>
    </w:p>
    <w:p w14:paraId="75EF0E7D" w14:textId="77777777" w:rsidR="00E466F1" w:rsidRDefault="00E466F1" w:rsidP="00E466F1">
      <w:r>
        <w:tab/>
        <w:t>}</w:t>
      </w:r>
    </w:p>
    <w:p w14:paraId="6F0BBE34" w14:textId="77777777" w:rsidR="00E466F1" w:rsidRDefault="00E466F1" w:rsidP="00E466F1">
      <w:r>
        <w:tab/>
        <w:t>else</w:t>
      </w:r>
    </w:p>
    <w:p w14:paraId="308CC734" w14:textId="77777777" w:rsidR="00E466F1" w:rsidRDefault="00E466F1" w:rsidP="00E466F1">
      <w:r>
        <w:tab/>
        <w:t>{</w:t>
      </w:r>
    </w:p>
    <w:p w14:paraId="23C2E88A" w14:textId="77777777" w:rsidR="00E466F1" w:rsidRDefault="00E466F1" w:rsidP="00E466F1">
      <w:r>
        <w:tab/>
      </w:r>
      <w:r>
        <w:tab/>
      </w:r>
      <w:proofErr w:type="spellStart"/>
      <w:proofErr w:type="gramStart"/>
      <w:r>
        <w:t>printf</w:t>
      </w:r>
      <w:proofErr w:type="spellEnd"/>
      <w:r>
        <w:t>(</w:t>
      </w:r>
      <w:proofErr w:type="gramEnd"/>
      <w:r>
        <w:t>"Invalid mobile number");</w:t>
      </w:r>
    </w:p>
    <w:p w14:paraId="075FB706" w14:textId="77777777" w:rsidR="00E466F1" w:rsidRDefault="00E466F1" w:rsidP="00E466F1">
      <w:r>
        <w:tab/>
        <w:t>}</w:t>
      </w:r>
    </w:p>
    <w:p w14:paraId="7DFD2031" w14:textId="77777777" w:rsidR="00E466F1" w:rsidRDefault="00E466F1" w:rsidP="00E466F1">
      <w:r>
        <w:tab/>
      </w:r>
    </w:p>
    <w:p w14:paraId="72C8EEC9" w14:textId="77777777" w:rsidR="00E466F1" w:rsidRDefault="00E466F1" w:rsidP="00E466F1">
      <w:r>
        <w:tab/>
        <w:t>return 0;</w:t>
      </w:r>
    </w:p>
    <w:p w14:paraId="217D7FF2" w14:textId="77777777" w:rsidR="00E466F1" w:rsidRDefault="00E466F1" w:rsidP="00E466F1">
      <w:r>
        <w:tab/>
      </w:r>
    </w:p>
    <w:p w14:paraId="09CE1E06" w14:textId="77777777" w:rsidR="00E466F1" w:rsidRDefault="00E466F1" w:rsidP="00E466F1">
      <w:r>
        <w:t>}</w:t>
      </w:r>
    </w:p>
    <w:p w14:paraId="33247496" w14:textId="77777777" w:rsidR="00E466F1" w:rsidRDefault="00E466F1" w:rsidP="00E466F1"/>
    <w:p w14:paraId="604CD2FA" w14:textId="436274B7" w:rsidR="00E466F1" w:rsidRDefault="00E466F1" w:rsidP="00E466F1">
      <w:r>
        <w:t xml:space="preserve">Q10.The population of a city is 30000. It increases by 20 % during first </w:t>
      </w:r>
    </w:p>
    <w:p w14:paraId="7E46A5E5" w14:textId="77777777" w:rsidR="00E466F1" w:rsidRDefault="00E466F1" w:rsidP="00E466F1">
      <w:r>
        <w:t xml:space="preserve">year and 30% during the second year. Write a program to find the </w:t>
      </w:r>
    </w:p>
    <w:p w14:paraId="775743AA" w14:textId="77777777" w:rsidR="00E466F1" w:rsidRDefault="00E466F1" w:rsidP="00E466F1">
      <w:r>
        <w:t>population after two years? (Ans: 46800)</w:t>
      </w:r>
    </w:p>
    <w:p w14:paraId="69CBCC2A" w14:textId="07AD5BDA" w:rsidR="00E466F1" w:rsidRDefault="00E466F1" w:rsidP="00E466F1">
      <w:r>
        <w:t>ANSWER-&gt;</w:t>
      </w:r>
    </w:p>
    <w:p w14:paraId="1C93EBAC" w14:textId="77777777" w:rsidR="00E466F1" w:rsidRDefault="00E466F1" w:rsidP="00E466F1"/>
    <w:p w14:paraId="2D3ACD7B" w14:textId="77777777" w:rsidR="00603ADA" w:rsidRDefault="00603ADA" w:rsidP="00603ADA">
      <w:r>
        <w:t>#include&lt;stdio.h&gt;</w:t>
      </w:r>
    </w:p>
    <w:p w14:paraId="43E9B323" w14:textId="77777777" w:rsidR="00603ADA" w:rsidRDefault="00603ADA" w:rsidP="00603ADA">
      <w:r>
        <w:t>#include&lt;conio.h&gt;</w:t>
      </w:r>
    </w:p>
    <w:p w14:paraId="778A1C2E" w14:textId="77777777" w:rsidR="00603ADA" w:rsidRDefault="00603ADA" w:rsidP="00603ADA">
      <w:r>
        <w:t>#include&lt;math.h&gt;</w:t>
      </w:r>
    </w:p>
    <w:p w14:paraId="08680215" w14:textId="77777777" w:rsidR="00603ADA" w:rsidRDefault="00603ADA" w:rsidP="00603ADA">
      <w:r>
        <w:t xml:space="preserve">int </w:t>
      </w:r>
      <w:proofErr w:type="gramStart"/>
      <w:r>
        <w:t>main(</w:t>
      </w:r>
      <w:proofErr w:type="gramEnd"/>
      <w:r>
        <w:t>)</w:t>
      </w:r>
    </w:p>
    <w:p w14:paraId="19248C5D" w14:textId="77777777" w:rsidR="00603ADA" w:rsidRDefault="00603ADA" w:rsidP="00603ADA">
      <w:r>
        <w:t>{</w:t>
      </w:r>
    </w:p>
    <w:p w14:paraId="2A29901F" w14:textId="77777777" w:rsidR="00603ADA" w:rsidRDefault="00603ADA" w:rsidP="00603ADA"/>
    <w:p w14:paraId="178AC1EB" w14:textId="77777777" w:rsidR="00603ADA" w:rsidRDefault="00603ADA" w:rsidP="00603ADA">
      <w:r>
        <w:t xml:space="preserve">int population = </w:t>
      </w:r>
      <w:proofErr w:type="gramStart"/>
      <w:r>
        <w:t>30000,rate</w:t>
      </w:r>
      <w:proofErr w:type="gramEnd"/>
      <w:r>
        <w:t>_of_first_year = 20,rate_of_second_year = 30;</w:t>
      </w:r>
    </w:p>
    <w:p w14:paraId="413E00E1" w14:textId="77777777" w:rsidR="00603ADA" w:rsidRDefault="00603ADA" w:rsidP="00603ADA">
      <w:r>
        <w:t xml:space="preserve">  int </w:t>
      </w:r>
      <w:proofErr w:type="spellStart"/>
      <w:r>
        <w:t>population_after_first_</w:t>
      </w:r>
      <w:proofErr w:type="gramStart"/>
      <w:r>
        <w:t>year,population</w:t>
      </w:r>
      <w:proofErr w:type="gramEnd"/>
      <w:r>
        <w:t>_after_second_year</w:t>
      </w:r>
      <w:proofErr w:type="spellEnd"/>
      <w:r>
        <w:t>;</w:t>
      </w:r>
    </w:p>
    <w:p w14:paraId="02B48D89" w14:textId="77777777" w:rsidR="00603ADA" w:rsidRDefault="00603ADA" w:rsidP="00603ADA">
      <w:r>
        <w:t xml:space="preserve">   </w:t>
      </w:r>
      <w:proofErr w:type="spellStart"/>
      <w:r>
        <w:t>population_after_first_year</w:t>
      </w:r>
      <w:proofErr w:type="spellEnd"/>
      <w:r>
        <w:t xml:space="preserve"> = (((population*</w:t>
      </w:r>
      <w:proofErr w:type="spellStart"/>
      <w:r>
        <w:t>rate_of_first_year</w:t>
      </w:r>
      <w:proofErr w:type="spellEnd"/>
      <w:r>
        <w:t>)/</w:t>
      </w:r>
      <w:proofErr w:type="gramStart"/>
      <w:r>
        <w:t>100)+</w:t>
      </w:r>
      <w:proofErr w:type="gramEnd"/>
      <w:r>
        <w:t>population);</w:t>
      </w:r>
    </w:p>
    <w:p w14:paraId="63A6736B" w14:textId="77777777" w:rsidR="00603ADA" w:rsidRDefault="00603ADA" w:rsidP="00603ADA">
      <w:r>
        <w:t xml:space="preserve">   </w:t>
      </w:r>
      <w:proofErr w:type="spellStart"/>
      <w:r>
        <w:t>population_after_second_year</w:t>
      </w:r>
      <w:proofErr w:type="spellEnd"/>
      <w:r>
        <w:t xml:space="preserve"> =(((population_after_first_year*rate_of_second_year)/</w:t>
      </w:r>
      <w:proofErr w:type="gramStart"/>
      <w:r>
        <w:t>100)+</w:t>
      </w:r>
      <w:proofErr w:type="gramEnd"/>
      <w:r>
        <w:t>population_after_first_year);</w:t>
      </w:r>
    </w:p>
    <w:p w14:paraId="03A6C7FD" w14:textId="77777777" w:rsidR="00603ADA" w:rsidRDefault="00603ADA" w:rsidP="00603ADA">
      <w:r>
        <w:t xml:space="preserve">   </w:t>
      </w:r>
      <w:proofErr w:type="spellStart"/>
      <w:r>
        <w:t>printf</w:t>
      </w:r>
      <w:proofErr w:type="spellEnd"/>
      <w:r>
        <w:t>("%d</w:t>
      </w:r>
      <w:proofErr w:type="gramStart"/>
      <w:r>
        <w:t>",</w:t>
      </w:r>
      <w:proofErr w:type="spellStart"/>
      <w:r>
        <w:t>population</w:t>
      </w:r>
      <w:proofErr w:type="gramEnd"/>
      <w:r>
        <w:t>_after_second_year</w:t>
      </w:r>
      <w:proofErr w:type="spellEnd"/>
      <w:r>
        <w:t>);</w:t>
      </w:r>
    </w:p>
    <w:p w14:paraId="3052DF8C" w14:textId="77777777" w:rsidR="00603ADA" w:rsidRDefault="00603ADA" w:rsidP="00603ADA">
      <w:r>
        <w:t xml:space="preserve">   return 0;</w:t>
      </w:r>
    </w:p>
    <w:p w14:paraId="35C525AF" w14:textId="77777777" w:rsidR="00603ADA" w:rsidRDefault="00603ADA" w:rsidP="00603ADA">
      <w:r>
        <w:t>}</w:t>
      </w:r>
    </w:p>
    <w:p w14:paraId="22363F76" w14:textId="77777777" w:rsidR="00603ADA" w:rsidRDefault="00603ADA" w:rsidP="00603ADA"/>
    <w:p w14:paraId="005CDD53" w14:textId="674376ED" w:rsidR="00E466F1" w:rsidRDefault="00E466F1" w:rsidP="00603ADA">
      <w:r>
        <w:t>Q11. Write a program to find the ASCII value of a character.</w:t>
      </w:r>
    </w:p>
    <w:p w14:paraId="05A35A20" w14:textId="22DAA336" w:rsidR="00E466F1" w:rsidRDefault="00603ADA" w:rsidP="00E466F1">
      <w:r>
        <w:t>ANSWER-&gt;</w:t>
      </w:r>
    </w:p>
    <w:p w14:paraId="523F838D" w14:textId="77777777" w:rsidR="00603ADA" w:rsidRDefault="00603ADA" w:rsidP="00603ADA">
      <w:r>
        <w:t>#include&lt;stdio.h&gt;</w:t>
      </w:r>
    </w:p>
    <w:p w14:paraId="69A6A4A4" w14:textId="77777777" w:rsidR="00603ADA" w:rsidRDefault="00603ADA" w:rsidP="00603ADA">
      <w:r>
        <w:t>#include&lt;conio.h&gt;</w:t>
      </w:r>
    </w:p>
    <w:p w14:paraId="3907216A" w14:textId="77777777" w:rsidR="00603ADA" w:rsidRDefault="00603ADA" w:rsidP="00603ADA">
      <w:r>
        <w:t>#include&lt;math.h&gt;</w:t>
      </w:r>
    </w:p>
    <w:p w14:paraId="6199A052" w14:textId="77777777" w:rsidR="00603ADA" w:rsidRDefault="00603ADA" w:rsidP="00603ADA">
      <w:r>
        <w:t>int main ()</w:t>
      </w:r>
    </w:p>
    <w:p w14:paraId="5DA84832" w14:textId="77777777" w:rsidR="00603ADA" w:rsidRDefault="00603ADA" w:rsidP="00603ADA">
      <w:r>
        <w:t>{</w:t>
      </w:r>
    </w:p>
    <w:p w14:paraId="1BE6A146" w14:textId="77777777" w:rsidR="00603ADA" w:rsidRDefault="00603ADA" w:rsidP="00603ADA">
      <w:r>
        <w:lastRenderedPageBreak/>
        <w:t xml:space="preserve">char </w:t>
      </w:r>
      <w:proofErr w:type="spellStart"/>
      <w:r>
        <w:t>ch</w:t>
      </w:r>
      <w:proofErr w:type="spellEnd"/>
      <w:r>
        <w:t>;</w:t>
      </w:r>
    </w:p>
    <w:p w14:paraId="79C5BE9C" w14:textId="77777777" w:rsidR="00603ADA" w:rsidRDefault="00603ADA" w:rsidP="00603ADA">
      <w:proofErr w:type="spellStart"/>
      <w:r>
        <w:t>scanf</w:t>
      </w:r>
      <w:proofErr w:type="spellEnd"/>
      <w:r>
        <w:t>("%c</w:t>
      </w:r>
      <w:proofErr w:type="gramStart"/>
      <w:r>
        <w:t>",&amp;</w:t>
      </w:r>
      <w:proofErr w:type="spellStart"/>
      <w:proofErr w:type="gramEnd"/>
      <w:r>
        <w:t>ch</w:t>
      </w:r>
      <w:proofErr w:type="spellEnd"/>
      <w:r>
        <w:t>);</w:t>
      </w:r>
    </w:p>
    <w:p w14:paraId="322E721D" w14:textId="77777777" w:rsidR="00603ADA" w:rsidRDefault="00603ADA" w:rsidP="00603ADA">
      <w:r>
        <w:t xml:space="preserve">int a = </w:t>
      </w:r>
      <w:proofErr w:type="spellStart"/>
      <w:r>
        <w:t>ch</w:t>
      </w:r>
      <w:proofErr w:type="spellEnd"/>
      <w:r>
        <w:t>;</w:t>
      </w:r>
    </w:p>
    <w:p w14:paraId="3ADC9DB9" w14:textId="77777777" w:rsidR="00603ADA" w:rsidRDefault="00603ADA" w:rsidP="00603ADA">
      <w:proofErr w:type="spellStart"/>
      <w:r>
        <w:t>printf</w:t>
      </w:r>
      <w:proofErr w:type="spellEnd"/>
      <w:r>
        <w:t>("%</w:t>
      </w:r>
      <w:proofErr w:type="spellStart"/>
      <w:r>
        <w:t>d</w:t>
      </w:r>
      <w:proofErr w:type="gramStart"/>
      <w:r>
        <w:t>",a</w:t>
      </w:r>
      <w:proofErr w:type="spellEnd"/>
      <w:proofErr w:type="gramEnd"/>
      <w:r>
        <w:t>);</w:t>
      </w:r>
    </w:p>
    <w:p w14:paraId="3C9B9E38" w14:textId="77777777" w:rsidR="00603ADA" w:rsidRDefault="00603ADA" w:rsidP="00603ADA">
      <w:r>
        <w:t>return 0;</w:t>
      </w:r>
    </w:p>
    <w:p w14:paraId="24A9BDB7" w14:textId="77777777" w:rsidR="00603ADA" w:rsidRDefault="00603ADA" w:rsidP="00603ADA">
      <w:r>
        <w:t>}</w:t>
      </w:r>
    </w:p>
    <w:p w14:paraId="0FC4B046" w14:textId="77777777" w:rsidR="00603ADA" w:rsidRDefault="00603ADA" w:rsidP="00603ADA"/>
    <w:p w14:paraId="7F52FDBA" w14:textId="1EDFEE46" w:rsidR="00E466F1" w:rsidRDefault="00E466F1" w:rsidP="00603ADA">
      <w:r>
        <w:t xml:space="preserve">Q12. Write a program to calculate salary of an employee, given his </w:t>
      </w:r>
    </w:p>
    <w:p w14:paraId="2DDCCF5E" w14:textId="77777777" w:rsidR="00E466F1" w:rsidRDefault="00E466F1" w:rsidP="00E466F1">
      <w:r>
        <w:t xml:space="preserve">basic pay (entered by user), HRA=15% of the basic pay and TA=20% of </w:t>
      </w:r>
    </w:p>
    <w:p w14:paraId="0B0C1A4D" w14:textId="6C91133A" w:rsidR="00E466F1" w:rsidRDefault="00E466F1" w:rsidP="00E466F1">
      <w:r>
        <w:t>the basic pay.</w:t>
      </w:r>
    </w:p>
    <w:p w14:paraId="2D4DA849" w14:textId="6365EFD8" w:rsidR="00603ADA" w:rsidRDefault="00603ADA" w:rsidP="00E466F1">
      <w:r>
        <w:t>ANSWER-&gt;</w:t>
      </w:r>
    </w:p>
    <w:p w14:paraId="0F87CB02" w14:textId="77777777" w:rsidR="00603ADA" w:rsidRDefault="00603ADA" w:rsidP="00603ADA">
      <w:r>
        <w:t>#include&lt;stdio.h&gt;</w:t>
      </w:r>
    </w:p>
    <w:p w14:paraId="6783D59B" w14:textId="77777777" w:rsidR="00603ADA" w:rsidRDefault="00603ADA" w:rsidP="00603ADA">
      <w:r>
        <w:t>#include&lt;conio.h&gt;</w:t>
      </w:r>
    </w:p>
    <w:p w14:paraId="47A678E5" w14:textId="77777777" w:rsidR="00603ADA" w:rsidRDefault="00603ADA" w:rsidP="00603ADA">
      <w:r>
        <w:t>int main ()</w:t>
      </w:r>
    </w:p>
    <w:p w14:paraId="5878BE02" w14:textId="77777777" w:rsidR="00603ADA" w:rsidRDefault="00603ADA" w:rsidP="00603ADA">
      <w:r>
        <w:t>{</w:t>
      </w:r>
    </w:p>
    <w:p w14:paraId="2B1E443F" w14:textId="77777777" w:rsidR="00603ADA" w:rsidRDefault="00603ADA" w:rsidP="00603ADA">
      <w:r>
        <w:tab/>
        <w:t xml:space="preserve">float </w:t>
      </w:r>
      <w:proofErr w:type="spellStart"/>
      <w:r>
        <w:t>basic_sal</w:t>
      </w:r>
      <w:proofErr w:type="spellEnd"/>
      <w:r>
        <w:t>;</w:t>
      </w:r>
    </w:p>
    <w:p w14:paraId="432CDF7B" w14:textId="77777777" w:rsidR="00603ADA" w:rsidRDefault="00603ADA" w:rsidP="00603ADA">
      <w:r>
        <w:t xml:space="preserve">    float HRA=15;</w:t>
      </w:r>
    </w:p>
    <w:p w14:paraId="2B864D2C" w14:textId="77777777" w:rsidR="00603ADA" w:rsidRDefault="00603ADA" w:rsidP="00603ADA">
      <w:r>
        <w:tab/>
        <w:t>float TA=20;</w:t>
      </w:r>
    </w:p>
    <w:p w14:paraId="5A4B6281" w14:textId="77777777" w:rsidR="00603ADA" w:rsidRDefault="00603ADA" w:rsidP="00603ADA">
      <w:r>
        <w:tab/>
      </w:r>
      <w:proofErr w:type="spellStart"/>
      <w:proofErr w:type="gramStart"/>
      <w:r>
        <w:t>printf</w:t>
      </w:r>
      <w:proofErr w:type="spellEnd"/>
      <w:r>
        <w:t>(</w:t>
      </w:r>
      <w:proofErr w:type="gramEnd"/>
      <w:r>
        <w:t>"Enter a basic salary\n");</w:t>
      </w:r>
    </w:p>
    <w:p w14:paraId="190EE0AF" w14:textId="77777777" w:rsidR="00603ADA" w:rsidRDefault="00603ADA" w:rsidP="00603ADA">
      <w:r>
        <w:tab/>
      </w:r>
      <w:proofErr w:type="spellStart"/>
      <w:r>
        <w:t>scanf</w:t>
      </w:r>
      <w:proofErr w:type="spellEnd"/>
      <w:r>
        <w:t>("%f</w:t>
      </w:r>
      <w:proofErr w:type="gramStart"/>
      <w:r>
        <w:t>",&amp;</w:t>
      </w:r>
      <w:proofErr w:type="spellStart"/>
      <w:proofErr w:type="gramEnd"/>
      <w:r>
        <w:t>basic_sal</w:t>
      </w:r>
      <w:proofErr w:type="spellEnd"/>
      <w:r>
        <w:t>);</w:t>
      </w:r>
    </w:p>
    <w:p w14:paraId="6ACE49AD" w14:textId="77777777" w:rsidR="00603ADA" w:rsidRDefault="00603ADA" w:rsidP="00603ADA">
      <w:r>
        <w:tab/>
        <w:t xml:space="preserve">float </w:t>
      </w:r>
      <w:proofErr w:type="spellStart"/>
      <w:r>
        <w:t>total_sal</w:t>
      </w:r>
      <w:proofErr w:type="spellEnd"/>
      <w:r>
        <w:t>=</w:t>
      </w:r>
      <w:proofErr w:type="spellStart"/>
      <w:r>
        <w:t>basic_sal</w:t>
      </w:r>
      <w:proofErr w:type="spellEnd"/>
      <w:r>
        <w:t>+(</w:t>
      </w:r>
      <w:proofErr w:type="spellStart"/>
      <w:r>
        <w:t>basic_sal</w:t>
      </w:r>
      <w:proofErr w:type="spellEnd"/>
      <w:r>
        <w:t>*(HRA/100</w:t>
      </w:r>
      <w:proofErr w:type="gramStart"/>
      <w:r>
        <w:t>))+(</w:t>
      </w:r>
      <w:proofErr w:type="spellStart"/>
      <w:proofErr w:type="gramEnd"/>
      <w:r>
        <w:t>basic_sal</w:t>
      </w:r>
      <w:proofErr w:type="spellEnd"/>
      <w:r>
        <w:t>*(TA/100));</w:t>
      </w:r>
    </w:p>
    <w:p w14:paraId="06ED6338" w14:textId="77777777" w:rsidR="00603ADA" w:rsidRDefault="00603ADA" w:rsidP="00603ADA">
      <w:r>
        <w:tab/>
      </w:r>
      <w:proofErr w:type="spellStart"/>
      <w:proofErr w:type="gramStart"/>
      <w:r>
        <w:t>printf</w:t>
      </w:r>
      <w:proofErr w:type="spellEnd"/>
      <w:r>
        <w:t>(</w:t>
      </w:r>
      <w:proofErr w:type="gramEnd"/>
      <w:r>
        <w:t>"Total salary=%.2f",total_sal);</w:t>
      </w:r>
    </w:p>
    <w:p w14:paraId="5367D840" w14:textId="5C040813" w:rsidR="00603ADA" w:rsidRDefault="00603ADA" w:rsidP="00603ADA">
      <w:r>
        <w:t>}</w:t>
      </w:r>
    </w:p>
    <w:p w14:paraId="77E1FF98" w14:textId="77777777" w:rsidR="00603ADA" w:rsidRDefault="00603ADA" w:rsidP="00603ADA"/>
    <w:p w14:paraId="6A59A495" w14:textId="77777777" w:rsidR="00E466F1" w:rsidRDefault="00E466F1" w:rsidP="00E466F1">
      <w:r>
        <w:t xml:space="preserve">Q13. Write a program to find the slope of a line and angle of </w:t>
      </w:r>
    </w:p>
    <w:p w14:paraId="0C0BD334" w14:textId="77777777" w:rsidR="00E466F1" w:rsidRDefault="00E466F1" w:rsidP="00E466F1">
      <w:r>
        <w:t xml:space="preserve">inclination that passes through two points P and Q with coordinates </w:t>
      </w:r>
    </w:p>
    <w:p w14:paraId="3CB23B05" w14:textId="77777777" w:rsidR="00E466F1" w:rsidRDefault="00E466F1" w:rsidP="00E466F1">
      <w:r>
        <w:t>(</w:t>
      </w:r>
      <w:proofErr w:type="spellStart"/>
      <w:proofErr w:type="gramStart"/>
      <w:r>
        <w:t>xp</w:t>
      </w:r>
      <w:proofErr w:type="spellEnd"/>
      <w:proofErr w:type="gramEnd"/>
      <w:r>
        <w:t xml:space="preserve">, </w:t>
      </w:r>
      <w:proofErr w:type="spellStart"/>
      <w:r>
        <w:t>yp</w:t>
      </w:r>
      <w:proofErr w:type="spellEnd"/>
      <w:r>
        <w:t>) and (</w:t>
      </w:r>
      <w:proofErr w:type="spellStart"/>
      <w:r>
        <w:t>xq</w:t>
      </w:r>
      <w:proofErr w:type="spellEnd"/>
      <w:r>
        <w:t xml:space="preserve">, </w:t>
      </w:r>
      <w:proofErr w:type="spellStart"/>
      <w:r>
        <w:t>yq</w:t>
      </w:r>
      <w:proofErr w:type="spellEnd"/>
      <w:r>
        <w:t>) respectively.</w:t>
      </w:r>
    </w:p>
    <w:p w14:paraId="1C8F1373" w14:textId="6591B1F0" w:rsidR="00E466F1" w:rsidRDefault="00603ADA" w:rsidP="00E466F1">
      <w:r>
        <w:t>ANSWER-&gt;</w:t>
      </w:r>
    </w:p>
    <w:p w14:paraId="68509B47" w14:textId="77777777" w:rsidR="00603ADA" w:rsidRDefault="00603ADA" w:rsidP="00603ADA">
      <w:r>
        <w:t>#include&lt;stdio.h&gt;</w:t>
      </w:r>
    </w:p>
    <w:p w14:paraId="7761D180" w14:textId="77777777" w:rsidR="00603ADA" w:rsidRDefault="00603ADA" w:rsidP="00603ADA">
      <w:r>
        <w:t>#include&lt;conio.h&gt;</w:t>
      </w:r>
    </w:p>
    <w:p w14:paraId="7EAF0C1D" w14:textId="77777777" w:rsidR="00603ADA" w:rsidRDefault="00603ADA" w:rsidP="00603ADA">
      <w:r>
        <w:t>#include&lt;math.h&gt;</w:t>
      </w:r>
    </w:p>
    <w:p w14:paraId="1C70B50A" w14:textId="77777777" w:rsidR="00603ADA" w:rsidRDefault="00603ADA" w:rsidP="00603ADA">
      <w:r>
        <w:t>int main ()</w:t>
      </w:r>
    </w:p>
    <w:p w14:paraId="2ADE07E4" w14:textId="77777777" w:rsidR="00603ADA" w:rsidRDefault="00603ADA" w:rsidP="00603ADA">
      <w:r>
        <w:t>{</w:t>
      </w:r>
    </w:p>
    <w:p w14:paraId="22E185B4" w14:textId="77777777" w:rsidR="00603ADA" w:rsidRDefault="00603ADA" w:rsidP="00603ADA">
      <w:r>
        <w:tab/>
        <w:t>float x</w:t>
      </w:r>
      <w:proofErr w:type="gramStart"/>
      <w:r>
        <w:t>1,x</w:t>
      </w:r>
      <w:proofErr w:type="gramEnd"/>
      <w:r>
        <w:t>2,y1,y2,m;</w:t>
      </w:r>
    </w:p>
    <w:p w14:paraId="40D315FE" w14:textId="77777777" w:rsidR="00603ADA" w:rsidRDefault="00603ADA" w:rsidP="00603ADA">
      <w:r>
        <w:tab/>
      </w:r>
      <w:proofErr w:type="spellStart"/>
      <w:proofErr w:type="gramStart"/>
      <w:r>
        <w:t>printf</w:t>
      </w:r>
      <w:proofErr w:type="spellEnd"/>
      <w:r>
        <w:t>(</w:t>
      </w:r>
      <w:proofErr w:type="gramEnd"/>
      <w:r>
        <w:t>"y2 = ");</w:t>
      </w:r>
    </w:p>
    <w:p w14:paraId="7CFF95AD" w14:textId="77777777" w:rsidR="00603ADA" w:rsidRDefault="00603ADA" w:rsidP="00603ADA">
      <w:r>
        <w:tab/>
      </w:r>
      <w:proofErr w:type="spellStart"/>
      <w:r>
        <w:t>scanf</w:t>
      </w:r>
      <w:proofErr w:type="spellEnd"/>
      <w:r>
        <w:t>("%f</w:t>
      </w:r>
      <w:proofErr w:type="gramStart"/>
      <w:r>
        <w:t>",&amp;</w:t>
      </w:r>
      <w:proofErr w:type="gramEnd"/>
      <w:r>
        <w:t>y2);</w:t>
      </w:r>
    </w:p>
    <w:p w14:paraId="741DF6F8" w14:textId="77777777" w:rsidR="00603ADA" w:rsidRDefault="00603ADA" w:rsidP="00603ADA">
      <w:r>
        <w:tab/>
      </w:r>
      <w:proofErr w:type="spellStart"/>
      <w:proofErr w:type="gramStart"/>
      <w:r>
        <w:t>printf</w:t>
      </w:r>
      <w:proofErr w:type="spellEnd"/>
      <w:r>
        <w:t>(</w:t>
      </w:r>
      <w:proofErr w:type="gramEnd"/>
      <w:r>
        <w:t>"y1 = ");</w:t>
      </w:r>
    </w:p>
    <w:p w14:paraId="3C98824D" w14:textId="77777777" w:rsidR="00603ADA" w:rsidRDefault="00603ADA" w:rsidP="00603ADA">
      <w:r>
        <w:tab/>
      </w:r>
      <w:proofErr w:type="spellStart"/>
      <w:r>
        <w:t>scanf</w:t>
      </w:r>
      <w:proofErr w:type="spellEnd"/>
      <w:r>
        <w:t>("%f</w:t>
      </w:r>
      <w:proofErr w:type="gramStart"/>
      <w:r>
        <w:t>",&amp;</w:t>
      </w:r>
      <w:proofErr w:type="gramEnd"/>
      <w:r>
        <w:t>y1);</w:t>
      </w:r>
    </w:p>
    <w:p w14:paraId="41CBA7B4" w14:textId="77777777" w:rsidR="00603ADA" w:rsidRDefault="00603ADA" w:rsidP="00603ADA">
      <w:r>
        <w:tab/>
      </w:r>
      <w:proofErr w:type="spellStart"/>
      <w:proofErr w:type="gramStart"/>
      <w:r>
        <w:t>printf</w:t>
      </w:r>
      <w:proofErr w:type="spellEnd"/>
      <w:r>
        <w:t>(</w:t>
      </w:r>
      <w:proofErr w:type="gramEnd"/>
      <w:r>
        <w:t>"x2 = ");</w:t>
      </w:r>
    </w:p>
    <w:p w14:paraId="3CED752A" w14:textId="77777777" w:rsidR="00603ADA" w:rsidRDefault="00603ADA" w:rsidP="00603ADA">
      <w:r>
        <w:tab/>
      </w:r>
      <w:proofErr w:type="spellStart"/>
      <w:r>
        <w:t>scanf</w:t>
      </w:r>
      <w:proofErr w:type="spellEnd"/>
      <w:r>
        <w:t>("%f</w:t>
      </w:r>
      <w:proofErr w:type="gramStart"/>
      <w:r>
        <w:t>",&amp;</w:t>
      </w:r>
      <w:proofErr w:type="gramEnd"/>
      <w:r>
        <w:t>x2);</w:t>
      </w:r>
    </w:p>
    <w:p w14:paraId="7CB49EC0" w14:textId="77777777" w:rsidR="00603ADA" w:rsidRDefault="00603ADA" w:rsidP="00603ADA">
      <w:r>
        <w:tab/>
      </w:r>
      <w:proofErr w:type="spellStart"/>
      <w:proofErr w:type="gramStart"/>
      <w:r>
        <w:t>printf</w:t>
      </w:r>
      <w:proofErr w:type="spellEnd"/>
      <w:r>
        <w:t>(</w:t>
      </w:r>
      <w:proofErr w:type="gramEnd"/>
      <w:r>
        <w:t>"x1 = ");</w:t>
      </w:r>
    </w:p>
    <w:p w14:paraId="383B2B6E" w14:textId="77777777" w:rsidR="00603ADA" w:rsidRDefault="00603ADA" w:rsidP="00603ADA">
      <w:r>
        <w:tab/>
      </w:r>
      <w:proofErr w:type="spellStart"/>
      <w:r>
        <w:t>scanf</w:t>
      </w:r>
      <w:proofErr w:type="spellEnd"/>
      <w:r>
        <w:t>("%f</w:t>
      </w:r>
      <w:proofErr w:type="gramStart"/>
      <w:r>
        <w:t>",&amp;</w:t>
      </w:r>
      <w:proofErr w:type="gramEnd"/>
      <w:r>
        <w:t>x1);</w:t>
      </w:r>
    </w:p>
    <w:p w14:paraId="50FDE238" w14:textId="77777777" w:rsidR="00603ADA" w:rsidRDefault="00603ADA" w:rsidP="00603ADA">
      <w:r>
        <w:tab/>
        <w:t>m = ((y2-y1)/(x2-x1));</w:t>
      </w:r>
    </w:p>
    <w:p w14:paraId="36DC4E38" w14:textId="77777777" w:rsidR="00603ADA" w:rsidRDefault="00603ADA" w:rsidP="00603ADA">
      <w:r>
        <w:tab/>
      </w:r>
      <w:proofErr w:type="spellStart"/>
      <w:proofErr w:type="gramStart"/>
      <w:r>
        <w:t>printf</w:t>
      </w:r>
      <w:proofErr w:type="spellEnd"/>
      <w:r>
        <w:t>(</w:t>
      </w:r>
      <w:proofErr w:type="gramEnd"/>
      <w:r>
        <w:t>"slope of line is %.2f",m);</w:t>
      </w:r>
    </w:p>
    <w:p w14:paraId="3CB185F2" w14:textId="77777777" w:rsidR="00603ADA" w:rsidRDefault="00603ADA" w:rsidP="00603ADA">
      <w:r>
        <w:t>return 0;</w:t>
      </w:r>
    </w:p>
    <w:p w14:paraId="258351FF" w14:textId="77777777" w:rsidR="00603ADA" w:rsidRDefault="00603ADA" w:rsidP="00603ADA">
      <w:r>
        <w:t>}</w:t>
      </w:r>
    </w:p>
    <w:p w14:paraId="6358CC81" w14:textId="77777777" w:rsidR="00603ADA" w:rsidRDefault="00603ADA" w:rsidP="00603ADA"/>
    <w:p w14:paraId="290FC972" w14:textId="77777777" w:rsidR="00E466F1" w:rsidRDefault="00E466F1" w:rsidP="00E466F1">
      <w:r>
        <w:t xml:space="preserve">Q 15. Write a program to calculate the frequency (f) of a given wave </w:t>
      </w:r>
    </w:p>
    <w:p w14:paraId="5DAFD528" w14:textId="77777777" w:rsidR="00E466F1" w:rsidRDefault="00E466F1" w:rsidP="00E466F1">
      <w:r>
        <w:lastRenderedPageBreak/>
        <w:t>with wavelength (λ) and speed (c), where c=λ*f.</w:t>
      </w:r>
    </w:p>
    <w:p w14:paraId="3D9148F5" w14:textId="3D058230" w:rsidR="00E466F1" w:rsidRDefault="00603ADA" w:rsidP="00E466F1">
      <w:r>
        <w:t>ANSWER-&gt;</w:t>
      </w:r>
    </w:p>
    <w:p w14:paraId="5032897B" w14:textId="77777777" w:rsidR="00603ADA" w:rsidRDefault="00603ADA" w:rsidP="00603ADA">
      <w:r>
        <w:t>#include&lt;stdio.h&gt;</w:t>
      </w:r>
    </w:p>
    <w:p w14:paraId="3DD1043B" w14:textId="77777777" w:rsidR="00603ADA" w:rsidRDefault="00603ADA" w:rsidP="00603ADA">
      <w:r>
        <w:t>#include&lt;conio.h&gt;</w:t>
      </w:r>
    </w:p>
    <w:p w14:paraId="169C2F64" w14:textId="77777777" w:rsidR="00603ADA" w:rsidRDefault="00603ADA" w:rsidP="00603ADA">
      <w:r>
        <w:t>#include&lt;math.h&gt;</w:t>
      </w:r>
    </w:p>
    <w:p w14:paraId="00D2CEA6" w14:textId="77777777" w:rsidR="00603ADA" w:rsidRDefault="00603ADA" w:rsidP="00603ADA">
      <w:r>
        <w:t xml:space="preserve">int </w:t>
      </w:r>
      <w:proofErr w:type="gramStart"/>
      <w:r>
        <w:t>main(</w:t>
      </w:r>
      <w:proofErr w:type="gramEnd"/>
      <w:r>
        <w:t>)</w:t>
      </w:r>
    </w:p>
    <w:p w14:paraId="324E5613" w14:textId="77777777" w:rsidR="00603ADA" w:rsidRDefault="00603ADA" w:rsidP="00603ADA">
      <w:r>
        <w:t>{</w:t>
      </w:r>
    </w:p>
    <w:p w14:paraId="0248F159" w14:textId="77777777" w:rsidR="00603ADA" w:rsidRDefault="00603ADA" w:rsidP="00603ADA">
      <w:r>
        <w:tab/>
        <w:t xml:space="preserve">float </w:t>
      </w:r>
      <w:proofErr w:type="spellStart"/>
      <w:proofErr w:type="gramStart"/>
      <w:r>
        <w:t>wavelength,speed</w:t>
      </w:r>
      <w:proofErr w:type="gramEnd"/>
      <w:r>
        <w:t>_of_light,frequency</w:t>
      </w:r>
      <w:proofErr w:type="spellEnd"/>
      <w:r>
        <w:t>;</w:t>
      </w:r>
    </w:p>
    <w:p w14:paraId="435F852A" w14:textId="77777777" w:rsidR="00603ADA" w:rsidRDefault="00603ADA" w:rsidP="00603ADA">
      <w:r>
        <w:tab/>
      </w:r>
      <w:proofErr w:type="spellStart"/>
      <w:proofErr w:type="gramStart"/>
      <w:r>
        <w:t>printf</w:t>
      </w:r>
      <w:proofErr w:type="spellEnd"/>
      <w:r>
        <w:t>(</w:t>
      </w:r>
      <w:proofErr w:type="gramEnd"/>
      <w:r>
        <w:t>"Enter Wavelength\n");</w:t>
      </w:r>
    </w:p>
    <w:p w14:paraId="42846354" w14:textId="77777777" w:rsidR="00603ADA" w:rsidRDefault="00603ADA" w:rsidP="00603ADA">
      <w:r>
        <w:tab/>
      </w:r>
      <w:proofErr w:type="spellStart"/>
      <w:r>
        <w:t>scanf</w:t>
      </w:r>
      <w:proofErr w:type="spellEnd"/>
      <w:r>
        <w:t>("%</w:t>
      </w:r>
      <w:proofErr w:type="spellStart"/>
      <w:r>
        <w:t>f</w:t>
      </w:r>
      <w:proofErr w:type="gramStart"/>
      <w:r>
        <w:t>",&amp;</w:t>
      </w:r>
      <w:proofErr w:type="gramEnd"/>
      <w:r>
        <w:t>wavelength</w:t>
      </w:r>
      <w:proofErr w:type="spellEnd"/>
      <w:r>
        <w:t>);</w:t>
      </w:r>
    </w:p>
    <w:p w14:paraId="6BE3761D" w14:textId="77777777" w:rsidR="00603ADA" w:rsidRDefault="00603ADA" w:rsidP="00603ADA">
      <w:r>
        <w:tab/>
      </w:r>
      <w:proofErr w:type="spellStart"/>
      <w:proofErr w:type="gramStart"/>
      <w:r>
        <w:t>printf</w:t>
      </w:r>
      <w:proofErr w:type="spellEnd"/>
      <w:r>
        <w:t>(</w:t>
      </w:r>
      <w:proofErr w:type="gramEnd"/>
      <w:r>
        <w:t>"Enter speed of light\n");</w:t>
      </w:r>
    </w:p>
    <w:p w14:paraId="10372642" w14:textId="77777777" w:rsidR="00603ADA" w:rsidRDefault="00603ADA" w:rsidP="00603ADA">
      <w:r>
        <w:tab/>
      </w:r>
      <w:proofErr w:type="spellStart"/>
      <w:r>
        <w:t>scanf</w:t>
      </w:r>
      <w:proofErr w:type="spellEnd"/>
      <w:r>
        <w:t>("%f</w:t>
      </w:r>
      <w:proofErr w:type="gramStart"/>
      <w:r>
        <w:t>",&amp;</w:t>
      </w:r>
      <w:proofErr w:type="spellStart"/>
      <w:proofErr w:type="gramEnd"/>
      <w:r>
        <w:t>speed_of_light</w:t>
      </w:r>
      <w:proofErr w:type="spellEnd"/>
      <w:r>
        <w:t>);</w:t>
      </w:r>
    </w:p>
    <w:p w14:paraId="2EC35EDC" w14:textId="77777777" w:rsidR="00603ADA" w:rsidRDefault="00603ADA" w:rsidP="00603ADA">
      <w:r>
        <w:tab/>
        <w:t>frequency = (</w:t>
      </w:r>
      <w:proofErr w:type="spellStart"/>
      <w:r>
        <w:t>speed_of_light</w:t>
      </w:r>
      <w:proofErr w:type="spellEnd"/>
      <w:r>
        <w:t>/wavelength);</w:t>
      </w:r>
    </w:p>
    <w:p w14:paraId="181AF032" w14:textId="77777777" w:rsidR="00603ADA" w:rsidRDefault="00603ADA" w:rsidP="00603ADA">
      <w:r>
        <w:tab/>
      </w:r>
      <w:proofErr w:type="spellStart"/>
      <w:proofErr w:type="gramStart"/>
      <w:r>
        <w:t>printf</w:t>
      </w:r>
      <w:proofErr w:type="spellEnd"/>
      <w:r>
        <w:t>(</w:t>
      </w:r>
      <w:proofErr w:type="gramEnd"/>
      <w:r>
        <w:t>"\</w:t>
      </w:r>
      <w:proofErr w:type="spellStart"/>
      <w:r>
        <w:t>nFrequency</w:t>
      </w:r>
      <w:proofErr w:type="spellEnd"/>
      <w:r>
        <w:t xml:space="preserve"> of light is %.2f",frequency);</w:t>
      </w:r>
    </w:p>
    <w:p w14:paraId="5C7D7292" w14:textId="77777777" w:rsidR="00603ADA" w:rsidRDefault="00603ADA" w:rsidP="00603ADA">
      <w:r>
        <w:tab/>
        <w:t>return 0;</w:t>
      </w:r>
    </w:p>
    <w:p w14:paraId="2C7311A1" w14:textId="77777777" w:rsidR="00603ADA" w:rsidRDefault="00603ADA" w:rsidP="00603ADA">
      <w:r>
        <w:t>}</w:t>
      </w:r>
    </w:p>
    <w:p w14:paraId="7CE89A6D" w14:textId="77777777" w:rsidR="00603ADA" w:rsidRDefault="00603ADA" w:rsidP="00603ADA"/>
    <w:p w14:paraId="66B318E7" w14:textId="55782321" w:rsidR="00E466F1" w:rsidRDefault="00E466F1" w:rsidP="00603ADA">
      <w:r>
        <w:t xml:space="preserve">Q 16. A car travelling at 30 m/s accelerates steadily at 5 m/s2 for a </w:t>
      </w:r>
    </w:p>
    <w:p w14:paraId="7FCF4D80" w14:textId="77777777" w:rsidR="00E466F1" w:rsidRDefault="00E466F1" w:rsidP="00E466F1">
      <w:r>
        <w:t xml:space="preserve">distance of 70 m. What is the final velocity of the car? [Hint: v2 = u2 + </w:t>
      </w:r>
    </w:p>
    <w:p w14:paraId="4EDD23CE" w14:textId="77777777" w:rsidR="00E466F1" w:rsidRDefault="00E466F1" w:rsidP="00E466F1">
      <w:r>
        <w:t>2as]</w:t>
      </w:r>
    </w:p>
    <w:p w14:paraId="14B37CDE" w14:textId="6E8B53F6" w:rsidR="00E466F1" w:rsidRDefault="00603ADA" w:rsidP="00E466F1">
      <w:r>
        <w:t>ANSWER-&gt;</w:t>
      </w:r>
    </w:p>
    <w:p w14:paraId="31DEE106" w14:textId="77777777" w:rsidR="00603ADA" w:rsidRDefault="00603ADA" w:rsidP="00603ADA">
      <w:r>
        <w:t>#include&lt;stdio.h&gt;</w:t>
      </w:r>
    </w:p>
    <w:p w14:paraId="4E6B7ED1" w14:textId="77777777" w:rsidR="00603ADA" w:rsidRDefault="00603ADA" w:rsidP="00603ADA">
      <w:r>
        <w:t>#include&lt;conio.h&gt;</w:t>
      </w:r>
    </w:p>
    <w:p w14:paraId="0CECF763" w14:textId="77777777" w:rsidR="00603ADA" w:rsidRDefault="00603ADA" w:rsidP="00603ADA">
      <w:r>
        <w:t>#include&lt;math.h&gt;</w:t>
      </w:r>
    </w:p>
    <w:p w14:paraId="79DB542C" w14:textId="77777777" w:rsidR="00603ADA" w:rsidRDefault="00603ADA" w:rsidP="00603ADA">
      <w:r>
        <w:t xml:space="preserve">int </w:t>
      </w:r>
      <w:proofErr w:type="gramStart"/>
      <w:r>
        <w:t>main(</w:t>
      </w:r>
      <w:proofErr w:type="gramEnd"/>
      <w:r>
        <w:t>)</w:t>
      </w:r>
    </w:p>
    <w:p w14:paraId="6E391990" w14:textId="77777777" w:rsidR="00603ADA" w:rsidRDefault="00603ADA" w:rsidP="00603ADA">
      <w:r>
        <w:t>{</w:t>
      </w:r>
    </w:p>
    <w:p w14:paraId="1F9693A3" w14:textId="77777777" w:rsidR="00603ADA" w:rsidRDefault="00603ADA" w:rsidP="00603ADA">
      <w:r>
        <w:t xml:space="preserve">float u = </w:t>
      </w:r>
      <w:proofErr w:type="gramStart"/>
      <w:r>
        <w:t>30,a</w:t>
      </w:r>
      <w:proofErr w:type="gramEnd"/>
      <w:r>
        <w:t xml:space="preserve"> = 5,s = 70,v;</w:t>
      </w:r>
    </w:p>
    <w:p w14:paraId="6EAAA476" w14:textId="77777777" w:rsidR="00603ADA" w:rsidRDefault="00603ADA" w:rsidP="00603ADA">
      <w:r>
        <w:t>v= pow(((pow(u,2</w:t>
      </w:r>
      <w:proofErr w:type="gramStart"/>
      <w:r>
        <w:t>))+(</w:t>
      </w:r>
      <w:proofErr w:type="gramEnd"/>
      <w:r>
        <w:t>2*a*s)),(0.5));</w:t>
      </w:r>
    </w:p>
    <w:p w14:paraId="23743150" w14:textId="77777777" w:rsidR="00603ADA" w:rsidRDefault="00603ADA" w:rsidP="00603ADA">
      <w:proofErr w:type="spellStart"/>
      <w:proofErr w:type="gramStart"/>
      <w:r>
        <w:t>printf</w:t>
      </w:r>
      <w:proofErr w:type="spellEnd"/>
      <w:r>
        <w:t>(</w:t>
      </w:r>
      <w:proofErr w:type="gramEnd"/>
      <w:r>
        <w:t>"final velocity is %.2f",v);</w:t>
      </w:r>
    </w:p>
    <w:p w14:paraId="3B949A03" w14:textId="77777777" w:rsidR="00603ADA" w:rsidRDefault="00603ADA" w:rsidP="00603ADA">
      <w:r>
        <w:t>return 0;</w:t>
      </w:r>
    </w:p>
    <w:p w14:paraId="582C8C58" w14:textId="77777777" w:rsidR="00603ADA" w:rsidRDefault="00603ADA" w:rsidP="00603ADA">
      <w:r>
        <w:t>}</w:t>
      </w:r>
    </w:p>
    <w:p w14:paraId="679CD635" w14:textId="77777777" w:rsidR="00603ADA" w:rsidRDefault="00603ADA" w:rsidP="00603ADA"/>
    <w:p w14:paraId="0456E633" w14:textId="40110295" w:rsidR="00E466F1" w:rsidRDefault="00E466F1" w:rsidP="00603ADA">
      <w:r>
        <w:t xml:space="preserve">Q 17.A horse accelerates steadily from rest at 4 m/s2 for 3s. (a) What </w:t>
      </w:r>
    </w:p>
    <w:p w14:paraId="14C9D752" w14:textId="77777777" w:rsidR="00E466F1" w:rsidRDefault="00E466F1" w:rsidP="00E466F1">
      <w:r>
        <w:t xml:space="preserve">is its final velocity? (b) How far has it travelled? [Hint: (a) v = u + at (b) </w:t>
      </w:r>
    </w:p>
    <w:p w14:paraId="1E561F63" w14:textId="77777777" w:rsidR="00E466F1" w:rsidRDefault="00E466F1" w:rsidP="00E466F1">
      <w:r>
        <w:t xml:space="preserve">s = </w:t>
      </w:r>
      <w:proofErr w:type="spellStart"/>
      <w:r>
        <w:t>ut</w:t>
      </w:r>
      <w:proofErr w:type="spellEnd"/>
      <w:r>
        <w:t xml:space="preserve"> + ½at</w:t>
      </w:r>
      <w:proofErr w:type="gramStart"/>
      <w:r>
        <w:t>2 ]</w:t>
      </w:r>
      <w:proofErr w:type="gramEnd"/>
    </w:p>
    <w:p w14:paraId="68FECE16" w14:textId="69EEDC5F" w:rsidR="00E466F1" w:rsidRDefault="00603ADA" w:rsidP="00E466F1">
      <w:r>
        <w:t>ANSWER-&gt;</w:t>
      </w:r>
    </w:p>
    <w:p w14:paraId="7BC2A531" w14:textId="77777777" w:rsidR="00603ADA" w:rsidRDefault="00603ADA" w:rsidP="00603ADA">
      <w:r>
        <w:t>#include&lt;stdio.h&gt;</w:t>
      </w:r>
    </w:p>
    <w:p w14:paraId="75483C7D" w14:textId="77777777" w:rsidR="00603ADA" w:rsidRDefault="00603ADA" w:rsidP="00603ADA">
      <w:r>
        <w:t>#include&lt;conio.h&gt;</w:t>
      </w:r>
    </w:p>
    <w:p w14:paraId="6F4572A1" w14:textId="77777777" w:rsidR="00603ADA" w:rsidRDefault="00603ADA" w:rsidP="00603ADA">
      <w:r>
        <w:t>#include&lt;math.h&gt;</w:t>
      </w:r>
    </w:p>
    <w:p w14:paraId="564B87FE" w14:textId="77777777" w:rsidR="00603ADA" w:rsidRDefault="00603ADA" w:rsidP="00603ADA">
      <w:r>
        <w:t xml:space="preserve">int </w:t>
      </w:r>
      <w:proofErr w:type="gramStart"/>
      <w:r>
        <w:t>main(</w:t>
      </w:r>
      <w:proofErr w:type="gramEnd"/>
      <w:r>
        <w:t>)</w:t>
      </w:r>
    </w:p>
    <w:p w14:paraId="2AACFEB4" w14:textId="77777777" w:rsidR="00603ADA" w:rsidRDefault="00603ADA" w:rsidP="00603ADA">
      <w:r>
        <w:t>{</w:t>
      </w:r>
    </w:p>
    <w:p w14:paraId="49B41AA7" w14:textId="77777777" w:rsidR="00603ADA" w:rsidRDefault="00603ADA" w:rsidP="00603ADA">
      <w:r>
        <w:t xml:space="preserve">float u = </w:t>
      </w:r>
      <w:proofErr w:type="gramStart"/>
      <w:r>
        <w:t>0,a</w:t>
      </w:r>
      <w:proofErr w:type="gramEnd"/>
      <w:r>
        <w:t xml:space="preserve"> = 4,s,v,t = 3;</w:t>
      </w:r>
    </w:p>
    <w:p w14:paraId="1D6F5BA7" w14:textId="77777777" w:rsidR="00603ADA" w:rsidRDefault="00603ADA" w:rsidP="00603ADA">
      <w:r>
        <w:t>v = (u + (a*t));</w:t>
      </w:r>
    </w:p>
    <w:p w14:paraId="541BC71F" w14:textId="77777777" w:rsidR="00603ADA" w:rsidRDefault="00603ADA" w:rsidP="00603ADA"/>
    <w:p w14:paraId="48B2C59B" w14:textId="77777777" w:rsidR="00603ADA" w:rsidRDefault="00603ADA" w:rsidP="00603ADA">
      <w:proofErr w:type="spellStart"/>
      <w:proofErr w:type="gramStart"/>
      <w:r>
        <w:t>printf</w:t>
      </w:r>
      <w:proofErr w:type="spellEnd"/>
      <w:r>
        <w:t>(</w:t>
      </w:r>
      <w:proofErr w:type="gramEnd"/>
      <w:r>
        <w:t>"Final Velocity will be %.2f\</w:t>
      </w:r>
      <w:proofErr w:type="spellStart"/>
      <w:r>
        <w:t>n",v</w:t>
      </w:r>
      <w:proofErr w:type="spellEnd"/>
      <w:r>
        <w:t>);</w:t>
      </w:r>
    </w:p>
    <w:p w14:paraId="0D53A0E1" w14:textId="77777777" w:rsidR="00603ADA" w:rsidRDefault="00603ADA" w:rsidP="00603ADA">
      <w:r>
        <w:t>s = (((</w:t>
      </w:r>
      <w:proofErr w:type="gramStart"/>
      <w:r>
        <w:t>0.5)*</w:t>
      </w:r>
      <w:proofErr w:type="gramEnd"/>
      <w:r>
        <w:t>(a*(pow(t,2))))+(u*t));</w:t>
      </w:r>
    </w:p>
    <w:p w14:paraId="5C4F9BD9" w14:textId="77777777" w:rsidR="00603ADA" w:rsidRDefault="00603ADA" w:rsidP="00603ADA">
      <w:proofErr w:type="spellStart"/>
      <w:proofErr w:type="gramStart"/>
      <w:r>
        <w:t>printf</w:t>
      </w:r>
      <w:proofErr w:type="spellEnd"/>
      <w:r>
        <w:t>(</w:t>
      </w:r>
      <w:proofErr w:type="gramEnd"/>
      <w:r>
        <w:t>"distance travelled in 3 seconds will be %.2f",s);</w:t>
      </w:r>
    </w:p>
    <w:p w14:paraId="751AB1F0" w14:textId="77777777" w:rsidR="00603ADA" w:rsidRDefault="00603ADA" w:rsidP="00603ADA">
      <w:r>
        <w:t>return 0;</w:t>
      </w:r>
    </w:p>
    <w:p w14:paraId="6825BB63" w14:textId="77777777" w:rsidR="00603ADA" w:rsidRDefault="00603ADA" w:rsidP="00603ADA">
      <w:r>
        <w:lastRenderedPageBreak/>
        <w:t>}</w:t>
      </w:r>
    </w:p>
    <w:p w14:paraId="379802DA" w14:textId="77777777" w:rsidR="00603ADA" w:rsidRDefault="00603ADA" w:rsidP="00603ADA"/>
    <w:p w14:paraId="78E7A5D3" w14:textId="0A92AA32" w:rsidR="00E466F1" w:rsidRDefault="00E466F1" w:rsidP="00603ADA">
      <w:r>
        <w:t xml:space="preserve">Q 18. Write a program to find the sum of your four last </w:t>
      </w:r>
      <w:proofErr w:type="gramStart"/>
      <w:r>
        <w:t>digit</w:t>
      </w:r>
      <w:proofErr w:type="gramEnd"/>
      <w:r>
        <w:t xml:space="preserve"> of your </w:t>
      </w:r>
    </w:p>
    <w:p w14:paraId="69D178C6" w14:textId="77777777" w:rsidR="00E466F1" w:rsidRDefault="00E466F1" w:rsidP="00E466F1">
      <w:r>
        <w:t xml:space="preserve">university roll </w:t>
      </w:r>
      <w:proofErr w:type="gramStart"/>
      <w:r>
        <w:t>number .</w:t>
      </w:r>
      <w:proofErr w:type="gramEnd"/>
    </w:p>
    <w:p w14:paraId="1834E472" w14:textId="7FD4259A" w:rsidR="00603ADA" w:rsidRDefault="00603ADA" w:rsidP="00E466F1">
      <w:r>
        <w:t>ANSWER-&gt;</w:t>
      </w:r>
    </w:p>
    <w:p w14:paraId="18D765E8" w14:textId="77777777" w:rsidR="00603ADA" w:rsidRDefault="00603ADA" w:rsidP="00603ADA">
      <w:r>
        <w:t>#include&lt;stdio.h&gt;</w:t>
      </w:r>
    </w:p>
    <w:p w14:paraId="1A6D3127" w14:textId="77777777" w:rsidR="00603ADA" w:rsidRDefault="00603ADA" w:rsidP="00603ADA">
      <w:r>
        <w:t>#include&lt;conio.h&gt;</w:t>
      </w:r>
    </w:p>
    <w:p w14:paraId="6A035DA9" w14:textId="77777777" w:rsidR="00603ADA" w:rsidRDefault="00603ADA" w:rsidP="00603ADA">
      <w:r>
        <w:t xml:space="preserve">int </w:t>
      </w:r>
      <w:proofErr w:type="gramStart"/>
      <w:r>
        <w:t>main(</w:t>
      </w:r>
      <w:proofErr w:type="gramEnd"/>
      <w:r>
        <w:t>)</w:t>
      </w:r>
    </w:p>
    <w:p w14:paraId="1E2D1AF3" w14:textId="77777777" w:rsidR="00603ADA" w:rsidRDefault="00603ADA" w:rsidP="00603ADA">
      <w:r>
        <w:t>{</w:t>
      </w:r>
    </w:p>
    <w:p w14:paraId="436FAE19" w14:textId="77777777" w:rsidR="00603ADA" w:rsidRDefault="00603ADA" w:rsidP="00603ADA">
      <w:r>
        <w:tab/>
        <w:t xml:space="preserve">int </w:t>
      </w:r>
      <w:proofErr w:type="spellStart"/>
      <w:r>
        <w:t>roll_</w:t>
      </w:r>
      <w:proofErr w:type="gramStart"/>
      <w:r>
        <w:t>no,sum</w:t>
      </w:r>
      <w:proofErr w:type="spellEnd"/>
      <w:proofErr w:type="gramEnd"/>
      <w:r>
        <w:t xml:space="preserve"> = 0,r;</w:t>
      </w:r>
    </w:p>
    <w:p w14:paraId="2E76DC69" w14:textId="77777777" w:rsidR="00603ADA" w:rsidRDefault="00603ADA" w:rsidP="00603ADA">
      <w:r>
        <w:tab/>
      </w:r>
      <w:proofErr w:type="spellStart"/>
      <w:proofErr w:type="gramStart"/>
      <w:r>
        <w:t>printf</w:t>
      </w:r>
      <w:proofErr w:type="spellEnd"/>
      <w:r>
        <w:t>(</w:t>
      </w:r>
      <w:proofErr w:type="gramEnd"/>
      <w:r>
        <w:t>"enter your university roll number\n");</w:t>
      </w:r>
    </w:p>
    <w:p w14:paraId="20F26E21" w14:textId="77777777" w:rsidR="00603ADA" w:rsidRDefault="00603ADA" w:rsidP="00603ADA">
      <w:r>
        <w:tab/>
      </w:r>
      <w:proofErr w:type="spellStart"/>
      <w:r>
        <w:t>scanf</w:t>
      </w:r>
      <w:proofErr w:type="spellEnd"/>
      <w:r>
        <w:t>("%d</w:t>
      </w:r>
      <w:proofErr w:type="gramStart"/>
      <w:r>
        <w:t>",&amp;</w:t>
      </w:r>
      <w:proofErr w:type="spellStart"/>
      <w:proofErr w:type="gramEnd"/>
      <w:r>
        <w:t>roll_no</w:t>
      </w:r>
      <w:proofErr w:type="spellEnd"/>
      <w:r>
        <w:t>);</w:t>
      </w:r>
    </w:p>
    <w:p w14:paraId="0F77B47E" w14:textId="77777777" w:rsidR="00603ADA" w:rsidRDefault="00603ADA" w:rsidP="00603ADA">
      <w:r>
        <w:tab/>
      </w:r>
      <w:proofErr w:type="gramStart"/>
      <w:r>
        <w:t>for(</w:t>
      </w:r>
      <w:proofErr w:type="gramEnd"/>
      <w:r>
        <w:t xml:space="preserve">int </w:t>
      </w:r>
      <w:proofErr w:type="spellStart"/>
      <w:r>
        <w:t>i</w:t>
      </w:r>
      <w:proofErr w:type="spellEnd"/>
      <w:r>
        <w:t>=1;i&lt;=4;i++)</w:t>
      </w:r>
    </w:p>
    <w:p w14:paraId="7E540AB4" w14:textId="77777777" w:rsidR="00603ADA" w:rsidRDefault="00603ADA" w:rsidP="00603ADA">
      <w:r>
        <w:tab/>
        <w:t>{</w:t>
      </w:r>
    </w:p>
    <w:p w14:paraId="792B9FC9" w14:textId="77777777" w:rsidR="00603ADA" w:rsidRDefault="00603ADA" w:rsidP="00603ADA">
      <w:r>
        <w:tab/>
      </w:r>
      <w:r>
        <w:tab/>
        <w:t>r = roll_no%10;</w:t>
      </w:r>
    </w:p>
    <w:p w14:paraId="199DE0BA" w14:textId="77777777" w:rsidR="00603ADA" w:rsidRDefault="00603ADA" w:rsidP="00603ADA">
      <w:r>
        <w:tab/>
      </w:r>
      <w:r>
        <w:tab/>
        <w:t>sum+=r;</w:t>
      </w:r>
    </w:p>
    <w:p w14:paraId="58C2F90A" w14:textId="77777777" w:rsidR="00603ADA" w:rsidRDefault="00603ADA" w:rsidP="00603ADA">
      <w:r>
        <w:tab/>
      </w:r>
      <w:r>
        <w:tab/>
      </w:r>
      <w:proofErr w:type="spellStart"/>
      <w:r>
        <w:t>roll_no</w:t>
      </w:r>
      <w:proofErr w:type="spellEnd"/>
      <w:r>
        <w:t xml:space="preserve"> =</w:t>
      </w:r>
      <w:proofErr w:type="spellStart"/>
      <w:r>
        <w:t>roll_no</w:t>
      </w:r>
      <w:proofErr w:type="spellEnd"/>
      <w:r>
        <w:t>/10;</w:t>
      </w:r>
    </w:p>
    <w:p w14:paraId="4AD8DAAF" w14:textId="77777777" w:rsidR="00603ADA" w:rsidRDefault="00603ADA" w:rsidP="00603ADA">
      <w:r>
        <w:tab/>
        <w:t>}</w:t>
      </w:r>
    </w:p>
    <w:p w14:paraId="7C4A548C" w14:textId="77777777" w:rsidR="00603ADA" w:rsidRDefault="00603ADA" w:rsidP="00603ADA">
      <w:r>
        <w:tab/>
      </w:r>
      <w:proofErr w:type="spellStart"/>
      <w:proofErr w:type="gramStart"/>
      <w:r>
        <w:t>printf</w:t>
      </w:r>
      <w:proofErr w:type="spellEnd"/>
      <w:r>
        <w:t>(</w:t>
      </w:r>
      <w:proofErr w:type="gramEnd"/>
      <w:r>
        <w:t>"Sum of last four digits of roll number is %</w:t>
      </w:r>
      <w:proofErr w:type="spellStart"/>
      <w:r>
        <w:t>d",sum</w:t>
      </w:r>
      <w:proofErr w:type="spellEnd"/>
      <w:r>
        <w:t>);</w:t>
      </w:r>
    </w:p>
    <w:p w14:paraId="4A9A6B0E" w14:textId="77777777" w:rsidR="00603ADA" w:rsidRDefault="00603ADA" w:rsidP="00603ADA">
      <w:r>
        <w:tab/>
        <w:t>return 0;</w:t>
      </w:r>
    </w:p>
    <w:p w14:paraId="6A49F1A6" w14:textId="2109DD04" w:rsidR="00603ADA" w:rsidRDefault="00603ADA" w:rsidP="00603ADA">
      <w:r>
        <w:t>}</w:t>
      </w:r>
    </w:p>
    <w:p w14:paraId="080E90C7" w14:textId="77777777" w:rsidR="00603ADA" w:rsidRDefault="00603ADA" w:rsidP="00603ADA"/>
    <w:p w14:paraId="24133E24" w14:textId="77777777" w:rsidR="00E466F1" w:rsidRDefault="00E466F1" w:rsidP="00E466F1">
      <w:r>
        <w:t xml:space="preserve">Q19. Write a program to initialize your height and weight in cm. </w:t>
      </w:r>
    </w:p>
    <w:p w14:paraId="1143A85F" w14:textId="77777777" w:rsidR="00E466F1" w:rsidRDefault="00E466F1" w:rsidP="00E466F1">
      <w:r>
        <w:t xml:space="preserve">and kgs respectively demonstrating compile time initialization </w:t>
      </w:r>
    </w:p>
    <w:p w14:paraId="6B9F0E50" w14:textId="77777777" w:rsidR="00E466F1" w:rsidRDefault="00E466F1" w:rsidP="00E466F1">
      <w:r>
        <w:t xml:space="preserve">and convert them in </w:t>
      </w:r>
      <w:proofErr w:type="spellStart"/>
      <w:r>
        <w:t>feets</w:t>
      </w:r>
      <w:proofErr w:type="spellEnd"/>
      <w:r>
        <w:t xml:space="preserve"> and pounds respectively. </w:t>
      </w:r>
      <w:proofErr w:type="gramStart"/>
      <w:r>
        <w:t>Note :</w:t>
      </w:r>
      <w:proofErr w:type="gramEnd"/>
      <w:r>
        <w:t xml:space="preserve">- 1 cm </w:t>
      </w:r>
    </w:p>
    <w:p w14:paraId="4FF5100B" w14:textId="77777777" w:rsidR="00E466F1" w:rsidRDefault="00E466F1" w:rsidP="00E466F1">
      <w:r>
        <w:t>= 0.393701</w:t>
      </w:r>
      <w:proofErr w:type="gramStart"/>
      <w:r>
        <w:t>inch ,</w:t>
      </w:r>
      <w:proofErr w:type="gramEnd"/>
      <w:r>
        <w:t xml:space="preserve"> 1 Kg = 2.20462</w:t>
      </w:r>
    </w:p>
    <w:p w14:paraId="07754EF1" w14:textId="783DF48F" w:rsidR="00E466F1" w:rsidRDefault="00603ADA" w:rsidP="00E466F1">
      <w:r>
        <w:t>ANSWER-&gt;</w:t>
      </w:r>
    </w:p>
    <w:p w14:paraId="77CA689D" w14:textId="77777777" w:rsidR="00603ADA" w:rsidRDefault="00603ADA" w:rsidP="00603ADA">
      <w:r>
        <w:t>#include&lt;stdio.h&gt;</w:t>
      </w:r>
    </w:p>
    <w:p w14:paraId="2B1C365D" w14:textId="77777777" w:rsidR="00603ADA" w:rsidRDefault="00603ADA" w:rsidP="00603ADA">
      <w:r>
        <w:t>#include&lt;conio.h&gt;</w:t>
      </w:r>
    </w:p>
    <w:p w14:paraId="745E53D7" w14:textId="77777777" w:rsidR="00603ADA" w:rsidRDefault="00603ADA" w:rsidP="00603ADA">
      <w:r>
        <w:t xml:space="preserve">int </w:t>
      </w:r>
      <w:proofErr w:type="gramStart"/>
      <w:r>
        <w:t>main(</w:t>
      </w:r>
      <w:proofErr w:type="gramEnd"/>
      <w:r>
        <w:t>)</w:t>
      </w:r>
    </w:p>
    <w:p w14:paraId="61C358F0" w14:textId="77777777" w:rsidR="00603ADA" w:rsidRDefault="00603ADA" w:rsidP="00603ADA">
      <w:r>
        <w:t>{</w:t>
      </w:r>
    </w:p>
    <w:p w14:paraId="1E37D684" w14:textId="77777777" w:rsidR="00603ADA" w:rsidRDefault="00603ADA" w:rsidP="00603ADA">
      <w:r>
        <w:tab/>
        <w:t xml:space="preserve">float </w:t>
      </w:r>
      <w:proofErr w:type="spellStart"/>
      <w:proofErr w:type="gramStart"/>
      <w:r>
        <w:t>weight,height</w:t>
      </w:r>
      <w:proofErr w:type="gramEnd"/>
      <w:r>
        <w:t>,cm,kgs</w:t>
      </w:r>
      <w:proofErr w:type="spellEnd"/>
      <w:r>
        <w:t>;</w:t>
      </w:r>
    </w:p>
    <w:p w14:paraId="5F2D4BEF" w14:textId="77777777" w:rsidR="00603ADA" w:rsidRDefault="00603ADA" w:rsidP="00603ADA">
      <w:r>
        <w:tab/>
      </w:r>
      <w:proofErr w:type="spellStart"/>
      <w:proofErr w:type="gramStart"/>
      <w:r>
        <w:t>printf</w:t>
      </w:r>
      <w:proofErr w:type="spellEnd"/>
      <w:r>
        <w:t>(</w:t>
      </w:r>
      <w:proofErr w:type="gramEnd"/>
      <w:r>
        <w:t>"Enter your height in inches\n");</w:t>
      </w:r>
    </w:p>
    <w:p w14:paraId="67C702B0" w14:textId="77777777" w:rsidR="00603ADA" w:rsidRDefault="00603ADA" w:rsidP="00603ADA">
      <w:r>
        <w:tab/>
      </w:r>
      <w:proofErr w:type="spellStart"/>
      <w:r>
        <w:t>scanf</w:t>
      </w:r>
      <w:proofErr w:type="spellEnd"/>
      <w:r>
        <w:t>("%</w:t>
      </w:r>
      <w:proofErr w:type="spellStart"/>
      <w:r>
        <w:t>f</w:t>
      </w:r>
      <w:proofErr w:type="gramStart"/>
      <w:r>
        <w:t>",&amp;</w:t>
      </w:r>
      <w:proofErr w:type="gramEnd"/>
      <w:r>
        <w:t>height</w:t>
      </w:r>
      <w:proofErr w:type="spellEnd"/>
      <w:r>
        <w:t>);</w:t>
      </w:r>
    </w:p>
    <w:p w14:paraId="58BF053C" w14:textId="77777777" w:rsidR="00603ADA" w:rsidRDefault="00603ADA" w:rsidP="00603ADA">
      <w:r>
        <w:tab/>
      </w:r>
      <w:proofErr w:type="spellStart"/>
      <w:proofErr w:type="gramStart"/>
      <w:r>
        <w:t>printf</w:t>
      </w:r>
      <w:proofErr w:type="spellEnd"/>
      <w:r>
        <w:t>(</w:t>
      </w:r>
      <w:proofErr w:type="gramEnd"/>
      <w:r>
        <w:t>"Enter your weight in pounds\n");</w:t>
      </w:r>
    </w:p>
    <w:p w14:paraId="3338ACD5" w14:textId="77777777" w:rsidR="00603ADA" w:rsidRDefault="00603ADA" w:rsidP="00603ADA">
      <w:r>
        <w:tab/>
      </w:r>
      <w:proofErr w:type="spellStart"/>
      <w:r>
        <w:t>scanf</w:t>
      </w:r>
      <w:proofErr w:type="spellEnd"/>
      <w:r>
        <w:t>("%</w:t>
      </w:r>
      <w:proofErr w:type="spellStart"/>
      <w:r>
        <w:t>f</w:t>
      </w:r>
      <w:proofErr w:type="gramStart"/>
      <w:r>
        <w:t>",&amp;</w:t>
      </w:r>
      <w:proofErr w:type="gramEnd"/>
      <w:r>
        <w:t>weight</w:t>
      </w:r>
      <w:proofErr w:type="spellEnd"/>
      <w:r>
        <w:t>);</w:t>
      </w:r>
    </w:p>
    <w:p w14:paraId="204B3FA6" w14:textId="77777777" w:rsidR="00603ADA" w:rsidRDefault="00603ADA" w:rsidP="00603ADA">
      <w:r>
        <w:tab/>
        <w:t>cm = (height</w:t>
      </w:r>
      <w:proofErr w:type="gramStart"/>
      <w:r>
        <w:t>/(</w:t>
      </w:r>
      <w:proofErr w:type="gramEnd"/>
      <w:r>
        <w:t>0.393701));</w:t>
      </w:r>
    </w:p>
    <w:p w14:paraId="01D575BC" w14:textId="77777777" w:rsidR="00603ADA" w:rsidRDefault="00603ADA" w:rsidP="00603ADA">
      <w:r>
        <w:tab/>
        <w:t>kgs = (weight</w:t>
      </w:r>
      <w:proofErr w:type="gramStart"/>
      <w:r>
        <w:t>/(</w:t>
      </w:r>
      <w:proofErr w:type="gramEnd"/>
      <w:r>
        <w:t>2.20462));</w:t>
      </w:r>
    </w:p>
    <w:p w14:paraId="75126A23" w14:textId="77777777" w:rsidR="00603ADA" w:rsidRDefault="00603ADA" w:rsidP="00603ADA">
      <w:r>
        <w:tab/>
      </w:r>
      <w:proofErr w:type="spellStart"/>
      <w:proofErr w:type="gramStart"/>
      <w:r>
        <w:t>printf</w:t>
      </w:r>
      <w:proofErr w:type="spellEnd"/>
      <w:r>
        <w:t>(</w:t>
      </w:r>
      <w:proofErr w:type="gramEnd"/>
      <w:r>
        <w:t>"height in inches is %.2f\</w:t>
      </w:r>
      <w:proofErr w:type="spellStart"/>
      <w:r>
        <w:t>n",cm</w:t>
      </w:r>
      <w:proofErr w:type="spellEnd"/>
      <w:r>
        <w:t>);</w:t>
      </w:r>
    </w:p>
    <w:p w14:paraId="5E7EAD70" w14:textId="77777777" w:rsidR="00603ADA" w:rsidRDefault="00603ADA" w:rsidP="00603ADA">
      <w:r>
        <w:tab/>
      </w:r>
      <w:proofErr w:type="spellStart"/>
      <w:proofErr w:type="gramStart"/>
      <w:r>
        <w:t>printf</w:t>
      </w:r>
      <w:proofErr w:type="spellEnd"/>
      <w:r>
        <w:t>(</w:t>
      </w:r>
      <w:proofErr w:type="gramEnd"/>
      <w:r>
        <w:t>"weight in pounds is %.2f\</w:t>
      </w:r>
      <w:proofErr w:type="spellStart"/>
      <w:r>
        <w:t>n",kgs</w:t>
      </w:r>
      <w:proofErr w:type="spellEnd"/>
      <w:r>
        <w:t>);</w:t>
      </w:r>
    </w:p>
    <w:p w14:paraId="3CD081AC" w14:textId="77777777" w:rsidR="00603ADA" w:rsidRDefault="00603ADA" w:rsidP="00603ADA">
      <w:r>
        <w:tab/>
        <w:t>return 0;</w:t>
      </w:r>
    </w:p>
    <w:p w14:paraId="41755929" w14:textId="260B711D" w:rsidR="00603ADA" w:rsidRDefault="00603ADA" w:rsidP="00603ADA">
      <w:r>
        <w:t>}</w:t>
      </w:r>
    </w:p>
    <w:p w14:paraId="3A6217F7" w14:textId="77777777" w:rsidR="00E466F1" w:rsidRDefault="00E466F1" w:rsidP="00E466F1"/>
    <w:p w14:paraId="603E4335" w14:textId="77777777" w:rsidR="00E466F1" w:rsidRDefault="00E466F1" w:rsidP="00E466F1">
      <w:r>
        <w:t xml:space="preserve">Q </w:t>
      </w:r>
      <w:proofErr w:type="gramStart"/>
      <w:r>
        <w:t>20 .</w:t>
      </w:r>
      <w:proofErr w:type="gramEnd"/>
      <w:r>
        <w:t xml:space="preserve"> Code the variable declarations for each of following:</w:t>
      </w:r>
    </w:p>
    <w:p w14:paraId="4FA53859" w14:textId="77777777" w:rsidR="00E466F1" w:rsidRDefault="00E466F1" w:rsidP="00E466F1">
      <w:r>
        <w:t>a) A character variable named option.</w:t>
      </w:r>
    </w:p>
    <w:p w14:paraId="106F7DFC" w14:textId="77777777" w:rsidR="00E466F1" w:rsidRDefault="00E466F1" w:rsidP="00E466F1">
      <w:r>
        <w:t>b) An integer variable sum initialized to 0</w:t>
      </w:r>
    </w:p>
    <w:p w14:paraId="2040E33F" w14:textId="77777777" w:rsidR="00E466F1" w:rsidRDefault="00E466F1" w:rsidP="00E466F1">
      <w:r>
        <w:t xml:space="preserve">c) A </w:t>
      </w:r>
      <w:proofErr w:type="gramStart"/>
      <w:r>
        <w:t>floating point</w:t>
      </w:r>
      <w:proofErr w:type="gramEnd"/>
      <w:r>
        <w:t xml:space="preserve"> variable, product, initialized to 1</w:t>
      </w:r>
    </w:p>
    <w:p w14:paraId="48E911BF" w14:textId="2DD33784" w:rsidR="005361D3" w:rsidRDefault="005361D3" w:rsidP="00E466F1">
      <w:r>
        <w:t>ANSWER-&gt;</w:t>
      </w:r>
    </w:p>
    <w:p w14:paraId="465911F1" w14:textId="77777777" w:rsidR="005361D3" w:rsidRDefault="005361D3" w:rsidP="005361D3">
      <w:r>
        <w:lastRenderedPageBreak/>
        <w:t>#include&lt;stdio.h&gt;</w:t>
      </w:r>
    </w:p>
    <w:p w14:paraId="6E04F6BF" w14:textId="174FB5FB" w:rsidR="005361D3" w:rsidRDefault="005361D3" w:rsidP="005361D3">
      <w:r>
        <w:t xml:space="preserve">int </w:t>
      </w:r>
      <w:proofErr w:type="gramStart"/>
      <w:r>
        <w:t>main(</w:t>
      </w:r>
      <w:proofErr w:type="gramEnd"/>
      <w:r>
        <w:t>)</w:t>
      </w:r>
    </w:p>
    <w:p w14:paraId="24CB5A58" w14:textId="2855B691" w:rsidR="005361D3" w:rsidRDefault="005361D3" w:rsidP="005361D3">
      <w:r>
        <w:t>{</w:t>
      </w:r>
    </w:p>
    <w:p w14:paraId="4FFCE10E" w14:textId="1D630DAC" w:rsidR="005361D3" w:rsidRDefault="005361D3" w:rsidP="005361D3">
      <w:r w:rsidRPr="005361D3">
        <w:t>char option;</w:t>
      </w:r>
    </w:p>
    <w:p w14:paraId="167122AB" w14:textId="276351C4" w:rsidR="005361D3" w:rsidRDefault="005361D3" w:rsidP="005361D3">
      <w:r w:rsidRPr="005361D3">
        <w:t>int sum = 0;</w:t>
      </w:r>
    </w:p>
    <w:p w14:paraId="69FC6430" w14:textId="770E1344" w:rsidR="005361D3" w:rsidRDefault="005361D3" w:rsidP="005361D3">
      <w:r w:rsidRPr="005361D3">
        <w:t>float product = 1.0;</w:t>
      </w:r>
    </w:p>
    <w:p w14:paraId="6C117D82" w14:textId="77777777" w:rsidR="005361D3" w:rsidRDefault="005361D3" w:rsidP="005361D3">
      <w:r>
        <w:t>return 0;</w:t>
      </w:r>
    </w:p>
    <w:p w14:paraId="6CDBC787" w14:textId="69E75E17" w:rsidR="005361D3" w:rsidRDefault="005361D3" w:rsidP="005361D3">
      <w:r>
        <w:t>}</w:t>
      </w:r>
    </w:p>
    <w:p w14:paraId="745AB24A" w14:textId="77777777" w:rsidR="00E466F1" w:rsidRDefault="00E466F1" w:rsidP="00E466F1">
      <w:r>
        <w:t xml:space="preserve">Q21. Write a program that reads nine integers. Display these </w:t>
      </w:r>
    </w:p>
    <w:p w14:paraId="5676A8E2" w14:textId="77777777" w:rsidR="00E466F1" w:rsidRDefault="00E466F1" w:rsidP="00E466F1">
      <w:r>
        <w:t xml:space="preserve">numbers by printing three numbers in a line separated by </w:t>
      </w:r>
    </w:p>
    <w:p w14:paraId="2139C470" w14:textId="77777777" w:rsidR="00E466F1" w:rsidRDefault="00E466F1" w:rsidP="00E466F1">
      <w:r>
        <w:t>commas.</w:t>
      </w:r>
    </w:p>
    <w:p w14:paraId="4031CA77" w14:textId="4AC8C146" w:rsidR="00E466F1" w:rsidRDefault="005361D3" w:rsidP="00E466F1">
      <w:r>
        <w:t>ANSWER-&gt;</w:t>
      </w:r>
    </w:p>
    <w:p w14:paraId="5CDE5872" w14:textId="77777777" w:rsidR="005361D3" w:rsidRDefault="005361D3" w:rsidP="005361D3">
      <w:r>
        <w:t>#include&lt;stdio.h&gt;</w:t>
      </w:r>
    </w:p>
    <w:p w14:paraId="58F3FA95" w14:textId="77777777" w:rsidR="005361D3" w:rsidRDefault="005361D3" w:rsidP="005361D3">
      <w:r>
        <w:t>#include&lt;conio.h&gt;</w:t>
      </w:r>
    </w:p>
    <w:p w14:paraId="22E118EC" w14:textId="77777777" w:rsidR="005361D3" w:rsidRDefault="005361D3" w:rsidP="005361D3">
      <w:r>
        <w:t>int main ()</w:t>
      </w:r>
    </w:p>
    <w:p w14:paraId="3085D3B4" w14:textId="77777777" w:rsidR="005361D3" w:rsidRDefault="005361D3" w:rsidP="005361D3">
      <w:r>
        <w:t>{</w:t>
      </w:r>
    </w:p>
    <w:p w14:paraId="19175C30" w14:textId="77777777" w:rsidR="005361D3" w:rsidRDefault="005361D3" w:rsidP="005361D3">
      <w:r>
        <w:tab/>
        <w:t xml:space="preserve">int </w:t>
      </w:r>
      <w:proofErr w:type="spellStart"/>
      <w:proofErr w:type="gramStart"/>
      <w:r>
        <w:t>i,number</w:t>
      </w:r>
      <w:proofErr w:type="spellEnd"/>
      <w:proofErr w:type="gramEnd"/>
      <w:r>
        <w:t>[10];</w:t>
      </w:r>
    </w:p>
    <w:p w14:paraId="30384EF7" w14:textId="77777777" w:rsidR="005361D3" w:rsidRDefault="005361D3" w:rsidP="005361D3">
      <w:r>
        <w:tab/>
      </w:r>
      <w:proofErr w:type="spellStart"/>
      <w:proofErr w:type="gramStart"/>
      <w:r>
        <w:t>printf</w:t>
      </w:r>
      <w:proofErr w:type="spellEnd"/>
      <w:r>
        <w:t>(</w:t>
      </w:r>
      <w:proofErr w:type="gramEnd"/>
      <w:r>
        <w:t>"enter nine integers\n");</w:t>
      </w:r>
    </w:p>
    <w:p w14:paraId="7B3A360A" w14:textId="77777777" w:rsidR="005361D3" w:rsidRDefault="005361D3" w:rsidP="005361D3">
      <w:r>
        <w:tab/>
        <w:t>for(</w:t>
      </w:r>
      <w:proofErr w:type="spellStart"/>
      <w:r>
        <w:t>i</w:t>
      </w:r>
      <w:proofErr w:type="spellEnd"/>
      <w:r>
        <w:t>=</w:t>
      </w:r>
      <w:proofErr w:type="gramStart"/>
      <w:r>
        <w:t>1;i</w:t>
      </w:r>
      <w:proofErr w:type="gramEnd"/>
      <w:r>
        <w:t>&lt;9;i++)</w:t>
      </w:r>
    </w:p>
    <w:p w14:paraId="03381572" w14:textId="77777777" w:rsidR="005361D3" w:rsidRDefault="005361D3" w:rsidP="005361D3">
      <w:r>
        <w:tab/>
        <w:t>{</w:t>
      </w:r>
    </w:p>
    <w:p w14:paraId="199B7AFA" w14:textId="77777777" w:rsidR="005361D3" w:rsidRDefault="005361D3" w:rsidP="005361D3">
      <w:r>
        <w:tab/>
      </w:r>
      <w:proofErr w:type="spellStart"/>
      <w:r>
        <w:t>scanf</w:t>
      </w:r>
      <w:proofErr w:type="spellEnd"/>
      <w:r>
        <w:t>("%d\</w:t>
      </w:r>
      <w:proofErr w:type="spellStart"/>
      <w:r>
        <w:t>n</w:t>
      </w:r>
      <w:proofErr w:type="gramStart"/>
      <w:r>
        <w:t>",&amp;</w:t>
      </w:r>
      <w:proofErr w:type="gramEnd"/>
      <w:r>
        <w:t>number</w:t>
      </w:r>
      <w:proofErr w:type="spellEnd"/>
      <w:r>
        <w:t>[</w:t>
      </w:r>
      <w:proofErr w:type="spellStart"/>
      <w:r>
        <w:t>i</w:t>
      </w:r>
      <w:proofErr w:type="spellEnd"/>
      <w:r>
        <w:t>]);</w:t>
      </w:r>
    </w:p>
    <w:p w14:paraId="7CC98403" w14:textId="77777777" w:rsidR="005361D3" w:rsidRDefault="005361D3" w:rsidP="005361D3">
      <w:r>
        <w:t xml:space="preserve">    }</w:t>
      </w:r>
    </w:p>
    <w:p w14:paraId="59DA6AF6" w14:textId="77777777" w:rsidR="005361D3" w:rsidRDefault="005361D3" w:rsidP="005361D3">
      <w:r>
        <w:t xml:space="preserve">    for(</w:t>
      </w:r>
      <w:proofErr w:type="spellStart"/>
      <w:r>
        <w:t>i</w:t>
      </w:r>
      <w:proofErr w:type="spellEnd"/>
      <w:r>
        <w:t>=</w:t>
      </w:r>
      <w:proofErr w:type="gramStart"/>
      <w:r>
        <w:t>0;i</w:t>
      </w:r>
      <w:proofErr w:type="gramEnd"/>
      <w:r>
        <w:t>&lt;=9;i++)</w:t>
      </w:r>
    </w:p>
    <w:p w14:paraId="2B465395" w14:textId="77777777" w:rsidR="005361D3" w:rsidRDefault="005361D3" w:rsidP="005361D3">
      <w:r>
        <w:t xml:space="preserve">    {</w:t>
      </w:r>
    </w:p>
    <w:p w14:paraId="44014A67" w14:textId="77777777" w:rsidR="005361D3" w:rsidRDefault="005361D3" w:rsidP="005361D3">
      <w:r>
        <w:t xml:space="preserve">    </w:t>
      </w:r>
      <w:r>
        <w:tab/>
      </w:r>
      <w:proofErr w:type="spellStart"/>
      <w:r>
        <w:t>printf</w:t>
      </w:r>
      <w:proofErr w:type="spellEnd"/>
      <w:r>
        <w:t>("%</w:t>
      </w:r>
      <w:proofErr w:type="spellStart"/>
      <w:r>
        <w:t>d</w:t>
      </w:r>
      <w:proofErr w:type="gramStart"/>
      <w:r>
        <w:t>",number</w:t>
      </w:r>
      <w:proofErr w:type="spellEnd"/>
      <w:proofErr w:type="gramEnd"/>
      <w:r>
        <w:t>[</w:t>
      </w:r>
      <w:proofErr w:type="spellStart"/>
      <w:r>
        <w:t>i</w:t>
      </w:r>
      <w:proofErr w:type="spellEnd"/>
      <w:r>
        <w:t>]);</w:t>
      </w:r>
    </w:p>
    <w:p w14:paraId="00903201" w14:textId="77777777" w:rsidR="005361D3" w:rsidRDefault="005361D3" w:rsidP="005361D3">
      <w:r>
        <w:t xml:space="preserve">    </w:t>
      </w:r>
      <w:r>
        <w:tab/>
        <w:t>if(i%3==0)</w:t>
      </w:r>
    </w:p>
    <w:p w14:paraId="36DB0903" w14:textId="77777777" w:rsidR="005361D3" w:rsidRDefault="005361D3" w:rsidP="005361D3">
      <w:r>
        <w:t xml:space="preserve">    </w:t>
      </w:r>
      <w:r>
        <w:tab/>
      </w:r>
      <w:r>
        <w:tab/>
        <w:t>{</w:t>
      </w:r>
    </w:p>
    <w:p w14:paraId="0BF577DC" w14:textId="77777777" w:rsidR="005361D3" w:rsidRDefault="005361D3" w:rsidP="005361D3">
      <w:r>
        <w:tab/>
      </w:r>
      <w:r>
        <w:tab/>
      </w:r>
      <w:r>
        <w:tab/>
      </w:r>
      <w:proofErr w:type="spellStart"/>
      <w:r>
        <w:t>printf</w:t>
      </w:r>
      <w:proofErr w:type="spellEnd"/>
      <w:r>
        <w:t>("\n");</w:t>
      </w:r>
    </w:p>
    <w:p w14:paraId="6303E19A" w14:textId="77777777" w:rsidR="005361D3" w:rsidRDefault="005361D3" w:rsidP="005361D3">
      <w:r>
        <w:tab/>
      </w:r>
      <w:r>
        <w:tab/>
      </w:r>
      <w:r>
        <w:tab/>
        <w:t>}</w:t>
      </w:r>
    </w:p>
    <w:p w14:paraId="26F2B101" w14:textId="77777777" w:rsidR="005361D3" w:rsidRDefault="005361D3" w:rsidP="005361D3">
      <w:r>
        <w:tab/>
      </w:r>
      <w:r>
        <w:tab/>
        <w:t>else</w:t>
      </w:r>
    </w:p>
    <w:p w14:paraId="477D47F5" w14:textId="77777777" w:rsidR="005361D3" w:rsidRDefault="005361D3" w:rsidP="005361D3">
      <w:r>
        <w:tab/>
      </w:r>
      <w:r>
        <w:tab/>
        <w:t>{</w:t>
      </w:r>
    </w:p>
    <w:p w14:paraId="2C3E5E9E" w14:textId="77777777" w:rsidR="005361D3" w:rsidRDefault="005361D3" w:rsidP="005361D3">
      <w:r>
        <w:tab/>
      </w:r>
      <w:r>
        <w:tab/>
      </w:r>
      <w:r>
        <w:tab/>
      </w:r>
      <w:proofErr w:type="spellStart"/>
      <w:proofErr w:type="gramStart"/>
      <w:r>
        <w:t>printf</w:t>
      </w:r>
      <w:proofErr w:type="spellEnd"/>
      <w:r>
        <w:t>(</w:t>
      </w:r>
      <w:proofErr w:type="gramEnd"/>
      <w:r>
        <w:t>",");</w:t>
      </w:r>
    </w:p>
    <w:p w14:paraId="6FC09A5A" w14:textId="77777777" w:rsidR="005361D3" w:rsidRDefault="005361D3" w:rsidP="005361D3">
      <w:r>
        <w:tab/>
      </w:r>
      <w:r>
        <w:tab/>
        <w:t>}</w:t>
      </w:r>
    </w:p>
    <w:p w14:paraId="4AEE6F6C" w14:textId="77777777" w:rsidR="005361D3" w:rsidRDefault="005361D3" w:rsidP="005361D3">
      <w:r>
        <w:tab/>
        <w:t>}</w:t>
      </w:r>
    </w:p>
    <w:p w14:paraId="38355E79" w14:textId="77777777" w:rsidR="005361D3" w:rsidRDefault="005361D3" w:rsidP="005361D3">
      <w:r>
        <w:tab/>
        <w:t>return 0;</w:t>
      </w:r>
    </w:p>
    <w:p w14:paraId="7276126F" w14:textId="77777777" w:rsidR="005361D3" w:rsidRDefault="005361D3" w:rsidP="005361D3">
      <w:r>
        <w:t xml:space="preserve">    </w:t>
      </w:r>
    </w:p>
    <w:p w14:paraId="555C1AF7" w14:textId="36AE1B4B" w:rsidR="005361D3" w:rsidRDefault="005361D3" w:rsidP="005361D3">
      <w:r>
        <w:t>}</w:t>
      </w:r>
    </w:p>
    <w:p w14:paraId="23EDEAE4" w14:textId="77777777" w:rsidR="005361D3" w:rsidRDefault="005361D3" w:rsidP="005361D3"/>
    <w:p w14:paraId="6003B540" w14:textId="77777777" w:rsidR="005361D3" w:rsidRDefault="00E466F1" w:rsidP="005361D3">
      <w:r>
        <w:t xml:space="preserve">Q22. </w:t>
      </w:r>
      <w:r w:rsidR="005361D3">
        <w:t xml:space="preserve">What are header files and what are its uses in C </w:t>
      </w:r>
    </w:p>
    <w:p w14:paraId="094D44FA" w14:textId="77777777" w:rsidR="005361D3" w:rsidRDefault="005361D3" w:rsidP="005361D3">
      <w:r>
        <w:t>programming?</w:t>
      </w:r>
    </w:p>
    <w:p w14:paraId="64FFEBE2" w14:textId="5C5B3ACD" w:rsidR="005361D3" w:rsidRDefault="005361D3" w:rsidP="005361D3">
      <w:r w:rsidRPr="005361D3">
        <w:t>Header files in C programming are files that contain declarations and definitions needed for a program but are typically not meant to be compiled on their own</w:t>
      </w:r>
      <w:r>
        <w:t xml:space="preserve">. </w:t>
      </w:r>
    </w:p>
    <w:p w14:paraId="7CEE8465" w14:textId="655A0223" w:rsidR="005361D3" w:rsidRDefault="005361D3" w:rsidP="005361D3">
      <w:r w:rsidRPr="005361D3">
        <w:t>The main uses of header files in C programming are</w:t>
      </w:r>
    </w:p>
    <w:p w14:paraId="2827C3B4" w14:textId="4CC0CF02" w:rsidR="005361D3" w:rsidRPr="005361D3" w:rsidRDefault="005361D3" w:rsidP="005361D3">
      <w:proofErr w:type="gramStart"/>
      <w:r>
        <w:t>1;</w:t>
      </w:r>
      <w:r w:rsidRPr="005361D3">
        <w:t>Function</w:t>
      </w:r>
      <w:proofErr w:type="gramEnd"/>
      <w:r w:rsidRPr="005361D3">
        <w:t xml:space="preserve"> Declarations</w:t>
      </w:r>
    </w:p>
    <w:p w14:paraId="7F5A87D2" w14:textId="73383983" w:rsidR="005361D3" w:rsidRPr="005361D3" w:rsidRDefault="005361D3" w:rsidP="005361D3">
      <w:proofErr w:type="gramStart"/>
      <w:r>
        <w:t>2;</w:t>
      </w:r>
      <w:r w:rsidRPr="005361D3">
        <w:t>Global</w:t>
      </w:r>
      <w:proofErr w:type="gramEnd"/>
      <w:r w:rsidRPr="005361D3">
        <w:t xml:space="preserve"> Variable Declarations</w:t>
      </w:r>
    </w:p>
    <w:p w14:paraId="12EC64EE" w14:textId="4D95C1F5" w:rsidR="005361D3" w:rsidRDefault="005361D3" w:rsidP="005361D3">
      <w:proofErr w:type="gramStart"/>
      <w:r>
        <w:t>3;</w:t>
      </w:r>
      <w:r w:rsidRPr="005361D3">
        <w:t>Conditional</w:t>
      </w:r>
      <w:proofErr w:type="gramEnd"/>
      <w:r w:rsidRPr="005361D3">
        <w:t xml:space="preserve"> Compilation</w:t>
      </w:r>
    </w:p>
    <w:p w14:paraId="53BC4551" w14:textId="7A41234A" w:rsidR="005361D3" w:rsidRPr="005361D3" w:rsidRDefault="005361D3" w:rsidP="005361D3">
      <w:proofErr w:type="gramStart"/>
      <w:r>
        <w:t>4;</w:t>
      </w:r>
      <w:r w:rsidRPr="005361D3">
        <w:t>Library</w:t>
      </w:r>
      <w:proofErr w:type="gramEnd"/>
      <w:r w:rsidRPr="005361D3">
        <w:t xml:space="preserve"> and API Interfaces</w:t>
      </w:r>
    </w:p>
    <w:p w14:paraId="75E711E0" w14:textId="628A0C1F" w:rsidR="00E466F1" w:rsidRDefault="00E466F1" w:rsidP="00E466F1">
      <w:r>
        <w:t>Q23. What will be the output of following program</w:t>
      </w:r>
    </w:p>
    <w:p w14:paraId="3CA5A40E" w14:textId="77777777" w:rsidR="00E466F1" w:rsidRDefault="00E466F1" w:rsidP="00E466F1">
      <w:r>
        <w:lastRenderedPageBreak/>
        <w:t>#include&lt;stdio.h&gt;</w:t>
      </w:r>
    </w:p>
    <w:p w14:paraId="3993734B" w14:textId="77777777" w:rsidR="00E466F1" w:rsidRDefault="00E466F1" w:rsidP="00E466F1">
      <w:r>
        <w:t xml:space="preserve">int </w:t>
      </w:r>
      <w:proofErr w:type="gramStart"/>
      <w:r>
        <w:t>main(</w:t>
      </w:r>
      <w:proofErr w:type="gramEnd"/>
      <w:r>
        <w:t>)</w:t>
      </w:r>
    </w:p>
    <w:p w14:paraId="68BAE5A7" w14:textId="77777777" w:rsidR="00E466F1" w:rsidRDefault="00E466F1" w:rsidP="00E466F1">
      <w:proofErr w:type="gramStart"/>
      <w:r>
        <w:t>{ int</w:t>
      </w:r>
      <w:proofErr w:type="gramEnd"/>
      <w:r>
        <w:t xml:space="preserve"> num=070;</w:t>
      </w:r>
    </w:p>
    <w:p w14:paraId="6509169A" w14:textId="77777777" w:rsidR="00E466F1" w:rsidRDefault="00E466F1" w:rsidP="00E466F1">
      <w:proofErr w:type="spellStart"/>
      <w:r>
        <w:t>printf</w:t>
      </w:r>
      <w:proofErr w:type="spellEnd"/>
      <w:r>
        <w:t>(“%d\</w:t>
      </w:r>
      <w:proofErr w:type="spellStart"/>
      <w:r>
        <w:t>t%o</w:t>
      </w:r>
      <w:proofErr w:type="spellEnd"/>
      <w:r>
        <w:t>\</w:t>
      </w:r>
      <w:proofErr w:type="spellStart"/>
      <w:r>
        <w:t>t%x</w:t>
      </w:r>
      <w:proofErr w:type="spellEnd"/>
      <w:proofErr w:type="gramStart"/>
      <w:r>
        <w:t>”,</w:t>
      </w:r>
      <w:proofErr w:type="spellStart"/>
      <w:r>
        <w:t>num</w:t>
      </w:r>
      <w:proofErr w:type="gramEnd"/>
      <w:r>
        <w:t>,num,num</w:t>
      </w:r>
      <w:proofErr w:type="spellEnd"/>
      <w:r>
        <w:t>);</w:t>
      </w:r>
    </w:p>
    <w:p w14:paraId="5C04182F" w14:textId="5009429A" w:rsidR="005361D3" w:rsidRDefault="005361D3" w:rsidP="00E466F1">
      <w:r>
        <w:t>ANSWER-&gt;</w:t>
      </w:r>
    </w:p>
    <w:p w14:paraId="36C3E2EF" w14:textId="32F1252B" w:rsidR="005361D3" w:rsidRDefault="005361D3" w:rsidP="00E466F1">
      <w:r>
        <w:t>NO OUTPUT</w:t>
      </w:r>
      <w:r w:rsidR="001556DD">
        <w:t>.</w:t>
      </w:r>
    </w:p>
    <w:p w14:paraId="6D99D2B0" w14:textId="77777777" w:rsidR="001556DD" w:rsidRDefault="001556DD" w:rsidP="00E466F1"/>
    <w:p w14:paraId="28B4F11B" w14:textId="77777777" w:rsidR="00E466F1" w:rsidRDefault="00E466F1" w:rsidP="00E466F1">
      <w:r>
        <w:t>Q 24. What will be the output of following program?</w:t>
      </w:r>
    </w:p>
    <w:p w14:paraId="40926682" w14:textId="77777777" w:rsidR="00E466F1" w:rsidRDefault="00E466F1" w:rsidP="00E466F1">
      <w:r>
        <w:t>#include &lt;</w:t>
      </w:r>
      <w:proofErr w:type="spellStart"/>
      <w:r>
        <w:t>stdio.h</w:t>
      </w:r>
      <w:proofErr w:type="spellEnd"/>
      <w:r>
        <w:t>&gt;</w:t>
      </w:r>
    </w:p>
    <w:p w14:paraId="4B7370ED" w14:textId="77777777" w:rsidR="00E466F1" w:rsidRDefault="00E466F1" w:rsidP="00E466F1">
      <w:r>
        <w:t xml:space="preserve">void </w:t>
      </w:r>
      <w:proofErr w:type="gramStart"/>
      <w:r>
        <w:t>main(</w:t>
      </w:r>
      <w:proofErr w:type="gramEnd"/>
      <w:r>
        <w:t xml:space="preserve">) </w:t>
      </w:r>
    </w:p>
    <w:p w14:paraId="26C01CED" w14:textId="77777777" w:rsidR="00E466F1" w:rsidRDefault="00E466F1" w:rsidP="00E466F1">
      <w:r>
        <w:t>{</w:t>
      </w:r>
    </w:p>
    <w:p w14:paraId="332267FF" w14:textId="77777777" w:rsidR="00E466F1" w:rsidRDefault="00E466F1" w:rsidP="00E466F1">
      <w:r>
        <w:t xml:space="preserve">int x = </w:t>
      </w:r>
      <w:proofErr w:type="spellStart"/>
      <w:proofErr w:type="gramStart"/>
      <w:r>
        <w:t>printf</w:t>
      </w:r>
      <w:proofErr w:type="spellEnd"/>
      <w:r>
        <w:t>(</w:t>
      </w:r>
      <w:proofErr w:type="gramEnd"/>
      <w:r>
        <w:t>"GLA UNIVERSITY");</w:t>
      </w:r>
    </w:p>
    <w:p w14:paraId="49FC6872" w14:textId="77777777" w:rsidR="00E466F1" w:rsidRDefault="00E466F1" w:rsidP="00E466F1">
      <w:r>
        <w:t xml:space="preserve"> </w:t>
      </w:r>
      <w:proofErr w:type="spellStart"/>
      <w:proofErr w:type="gramStart"/>
      <w:r>
        <w:t>printf</w:t>
      </w:r>
      <w:proofErr w:type="spellEnd"/>
      <w:r>
        <w:t>(</w:t>
      </w:r>
      <w:proofErr w:type="gramEnd"/>
      <w:r>
        <w:t>"%d", x);</w:t>
      </w:r>
    </w:p>
    <w:p w14:paraId="733FA9D7" w14:textId="77777777" w:rsidR="00E466F1" w:rsidRDefault="00E466F1" w:rsidP="00E466F1">
      <w:r>
        <w:t xml:space="preserve"> }</w:t>
      </w:r>
    </w:p>
    <w:p w14:paraId="5B5A1125" w14:textId="77777777" w:rsidR="001556DD" w:rsidRDefault="001556DD" w:rsidP="00E466F1">
      <w:r>
        <w:t>ANSWER-&gt;</w:t>
      </w:r>
    </w:p>
    <w:p w14:paraId="2D37EAA1" w14:textId="77777777" w:rsidR="001556DD" w:rsidRPr="001556DD" w:rsidRDefault="001556DD" w:rsidP="001556DD">
      <w:r w:rsidRPr="001556DD">
        <w:t>GLA UNIVERSITY14</w:t>
      </w:r>
    </w:p>
    <w:p w14:paraId="52AD6B5D" w14:textId="77777777" w:rsidR="001556DD" w:rsidRDefault="001556DD" w:rsidP="00E466F1">
      <w:pPr>
        <w:rPr>
          <w:rFonts w:ascii="Ubuntu Mono" w:hAnsi="Ubuntu Mono"/>
          <w:color w:val="FFFFFF"/>
          <w:sz w:val="21"/>
          <w:szCs w:val="21"/>
          <w:shd w:val="clear" w:color="auto" w:fill="000000"/>
        </w:rPr>
      </w:pPr>
    </w:p>
    <w:p w14:paraId="25D06386" w14:textId="5530F82B" w:rsidR="00E466F1" w:rsidRDefault="00E466F1" w:rsidP="00E466F1">
      <w:r>
        <w:t>Q25. What are library functions? List any four library functions.</w:t>
      </w:r>
    </w:p>
    <w:p w14:paraId="4686C47A" w14:textId="57EB089E" w:rsidR="00E466F1" w:rsidRDefault="001556DD" w:rsidP="00E466F1">
      <w:r>
        <w:t>ANSWER-&gt;</w:t>
      </w:r>
    </w:p>
    <w:p w14:paraId="428C479E" w14:textId="77777777" w:rsidR="001556DD" w:rsidRPr="001556DD" w:rsidRDefault="001556DD" w:rsidP="001556DD">
      <w:r w:rsidRPr="001556DD">
        <w:t xml:space="preserve">Library functions, also known as standard library functions, are pre-defined functions provided by the C standard library or other libraries that can be used in C programs. These functions are written in C and are available for use in your programs by including the appropriate header files. </w:t>
      </w:r>
    </w:p>
    <w:p w14:paraId="17DDCC30" w14:textId="3CF49403" w:rsidR="001556DD" w:rsidRPr="001556DD" w:rsidRDefault="001556DD" w:rsidP="001556DD">
      <w:r w:rsidRPr="001556DD">
        <w:t xml:space="preserve">1; </w:t>
      </w:r>
      <w:proofErr w:type="spellStart"/>
      <w:proofErr w:type="gramStart"/>
      <w:r w:rsidRPr="001556DD">
        <w:t>printf</w:t>
      </w:r>
      <w:proofErr w:type="spellEnd"/>
      <w:r w:rsidRPr="001556DD">
        <w:t>(</w:t>
      </w:r>
      <w:proofErr w:type="gramEnd"/>
      <w:r w:rsidRPr="001556DD">
        <w:t>)</w:t>
      </w:r>
    </w:p>
    <w:p w14:paraId="4381F626" w14:textId="0507708C" w:rsidR="001556DD" w:rsidRPr="001556DD" w:rsidRDefault="001556DD" w:rsidP="001556DD">
      <w:proofErr w:type="gramStart"/>
      <w:r w:rsidRPr="001556DD">
        <w:t>2;scanf</w:t>
      </w:r>
      <w:proofErr w:type="gramEnd"/>
      <w:r w:rsidRPr="001556DD">
        <w:t>()</w:t>
      </w:r>
    </w:p>
    <w:p w14:paraId="793D5D8E" w14:textId="680B79F3" w:rsidR="001556DD" w:rsidRPr="001556DD" w:rsidRDefault="001556DD" w:rsidP="001556DD">
      <w:proofErr w:type="gramStart"/>
      <w:r w:rsidRPr="001556DD">
        <w:t>3;strlen</w:t>
      </w:r>
      <w:proofErr w:type="gramEnd"/>
      <w:r w:rsidRPr="001556DD">
        <w:t>()</w:t>
      </w:r>
    </w:p>
    <w:p w14:paraId="4184CA99" w14:textId="12ACCC36" w:rsidR="001556DD" w:rsidRDefault="001556DD" w:rsidP="001556DD">
      <w:proofErr w:type="gramStart"/>
      <w:r w:rsidRPr="001556DD">
        <w:t>4;rand</w:t>
      </w:r>
      <w:proofErr w:type="gramEnd"/>
      <w:r w:rsidRPr="001556DD">
        <w:t>()</w:t>
      </w:r>
    </w:p>
    <w:p w14:paraId="6BB03C79" w14:textId="77777777" w:rsidR="001556DD" w:rsidRPr="001556DD" w:rsidRDefault="001556DD" w:rsidP="001556DD"/>
    <w:p w14:paraId="0557091A" w14:textId="1AA45CCE" w:rsidR="00E466F1" w:rsidRDefault="00E466F1" w:rsidP="00E466F1">
      <w:r>
        <w:t>Q26. What will be the output of following program?</w:t>
      </w:r>
    </w:p>
    <w:p w14:paraId="7704E21D" w14:textId="77777777" w:rsidR="00E466F1" w:rsidRDefault="00E466F1" w:rsidP="00E466F1">
      <w:r>
        <w:t>#include &lt;</w:t>
      </w:r>
      <w:proofErr w:type="spellStart"/>
      <w:r>
        <w:t>stdio.h</w:t>
      </w:r>
      <w:proofErr w:type="spellEnd"/>
      <w:r>
        <w:t>&gt;</w:t>
      </w:r>
    </w:p>
    <w:p w14:paraId="1163712B" w14:textId="77777777" w:rsidR="00E466F1" w:rsidRDefault="00E466F1" w:rsidP="00E466F1">
      <w:r>
        <w:t xml:space="preserve">void </w:t>
      </w:r>
      <w:proofErr w:type="gramStart"/>
      <w:r>
        <w:t>main(</w:t>
      </w:r>
      <w:proofErr w:type="gramEnd"/>
      <w:r>
        <w:t xml:space="preserve">) </w:t>
      </w:r>
    </w:p>
    <w:p w14:paraId="2EF93133" w14:textId="77777777" w:rsidR="00E466F1" w:rsidRDefault="00E466F1" w:rsidP="00E466F1">
      <w:r>
        <w:t>{</w:t>
      </w:r>
    </w:p>
    <w:p w14:paraId="28E13C4F" w14:textId="77777777" w:rsidR="00E466F1" w:rsidRDefault="00E466F1" w:rsidP="00E466F1">
      <w:r>
        <w:t xml:space="preserve"> int x = </w:t>
      </w:r>
      <w:proofErr w:type="spellStart"/>
      <w:proofErr w:type="gramStart"/>
      <w:r>
        <w:t>printf</w:t>
      </w:r>
      <w:proofErr w:type="spellEnd"/>
      <w:r>
        <w:t>(</w:t>
      </w:r>
      <w:proofErr w:type="gramEnd"/>
      <w:r>
        <w:t>"C is placement oriented Language") –</w:t>
      </w:r>
    </w:p>
    <w:p w14:paraId="63D360D0" w14:textId="77777777" w:rsidR="00E466F1" w:rsidRDefault="00E466F1" w:rsidP="00E466F1">
      <w:proofErr w:type="spellStart"/>
      <w:r>
        <w:t>printf</w:t>
      </w:r>
      <w:proofErr w:type="spellEnd"/>
      <w:r>
        <w:t>(“Hi”);</w:t>
      </w:r>
    </w:p>
    <w:p w14:paraId="3F35FBA8" w14:textId="77777777" w:rsidR="00E466F1" w:rsidRDefault="00E466F1" w:rsidP="00E466F1">
      <w:r>
        <w:t xml:space="preserve"> </w:t>
      </w:r>
      <w:proofErr w:type="spellStart"/>
      <w:proofErr w:type="gramStart"/>
      <w:r>
        <w:t>printf</w:t>
      </w:r>
      <w:proofErr w:type="spellEnd"/>
      <w:r>
        <w:t>(</w:t>
      </w:r>
      <w:proofErr w:type="gramEnd"/>
      <w:r>
        <w:t xml:space="preserve">"%d %o %x", </w:t>
      </w:r>
      <w:proofErr w:type="spellStart"/>
      <w:r>
        <w:t>x,x,x</w:t>
      </w:r>
      <w:proofErr w:type="spellEnd"/>
      <w:r>
        <w:t>);</w:t>
      </w:r>
    </w:p>
    <w:p w14:paraId="15042BAF" w14:textId="77777777" w:rsidR="00E466F1" w:rsidRDefault="00E466F1" w:rsidP="00E466F1">
      <w:r>
        <w:t>}</w:t>
      </w:r>
    </w:p>
    <w:p w14:paraId="5C0C8F45" w14:textId="51056FA9" w:rsidR="00E466F1" w:rsidRDefault="001556DD" w:rsidP="00E466F1">
      <w:r>
        <w:t>ANSWER-&gt;</w:t>
      </w:r>
    </w:p>
    <w:p w14:paraId="16A50F45" w14:textId="702F9E8F" w:rsidR="001556DD" w:rsidRDefault="001556DD" w:rsidP="00E466F1">
      <w:r w:rsidRPr="001556DD">
        <w:t>32 40 20</w:t>
      </w:r>
    </w:p>
    <w:p w14:paraId="75303A0E" w14:textId="77777777" w:rsidR="00756AD0" w:rsidRDefault="00756AD0" w:rsidP="00E466F1"/>
    <w:p w14:paraId="68E13AD5" w14:textId="77777777" w:rsidR="00E466F1" w:rsidRDefault="00E466F1" w:rsidP="00E466F1">
      <w:r>
        <w:t xml:space="preserve">Q27. What is the meaning of following statement? </w:t>
      </w:r>
    </w:p>
    <w:p w14:paraId="239AE562" w14:textId="77777777" w:rsidR="00E466F1" w:rsidRDefault="00E466F1" w:rsidP="00E466F1">
      <w:proofErr w:type="spellStart"/>
      <w:r>
        <w:t>printf</w:t>
      </w:r>
      <w:proofErr w:type="spellEnd"/>
      <w:r>
        <w:t>(“%d</w:t>
      </w:r>
      <w:proofErr w:type="gramStart"/>
      <w:r>
        <w:t>”,</w:t>
      </w:r>
      <w:proofErr w:type="spellStart"/>
      <w:r>
        <w:t>scanf</w:t>
      </w:r>
      <w:proofErr w:type="spellEnd"/>
      <w:proofErr w:type="gramEnd"/>
      <w:r>
        <w:t>(“%</w:t>
      </w:r>
      <w:proofErr w:type="spellStart"/>
      <w:r>
        <w:t>d%d</w:t>
      </w:r>
      <w:proofErr w:type="spellEnd"/>
      <w:r>
        <w:t>”,&amp;</w:t>
      </w:r>
      <w:proofErr w:type="spellStart"/>
      <w:r>
        <w:t>a,&amp;b</w:t>
      </w:r>
      <w:proofErr w:type="spellEnd"/>
      <w:r>
        <w:t>));</w:t>
      </w:r>
    </w:p>
    <w:p w14:paraId="085E9894" w14:textId="6BB00861" w:rsidR="00E466F1" w:rsidRDefault="00756AD0" w:rsidP="00E466F1">
      <w:r>
        <w:t>ANSWER-&gt;</w:t>
      </w:r>
    </w:p>
    <w:p w14:paraId="008827F2" w14:textId="3971CEF4" w:rsidR="00756AD0" w:rsidRDefault="00756AD0" w:rsidP="00E466F1">
      <w:proofErr w:type="spellStart"/>
      <w:r>
        <w:t>Scanf</w:t>
      </w:r>
      <w:proofErr w:type="spellEnd"/>
      <w:r>
        <w:t xml:space="preserve"> part of the code will take two integers from the user and store it in the variable ‘a’ and ‘b’.</w:t>
      </w:r>
    </w:p>
    <w:p w14:paraId="30100D2E" w14:textId="7F9030D4" w:rsidR="00E466F1" w:rsidRDefault="00756AD0" w:rsidP="00E466F1">
      <w:proofErr w:type="spellStart"/>
      <w:r>
        <w:t>Printf</w:t>
      </w:r>
      <w:proofErr w:type="spellEnd"/>
      <w:r>
        <w:t xml:space="preserve"> part will print the output 2 as it </w:t>
      </w:r>
      <w:proofErr w:type="gramStart"/>
      <w:r>
        <w:t>take</w:t>
      </w:r>
      <w:proofErr w:type="gramEnd"/>
      <w:r>
        <w:t xml:space="preserve"> two integers from the user.</w:t>
      </w:r>
    </w:p>
    <w:p w14:paraId="72D66604" w14:textId="77777777" w:rsidR="00E466F1" w:rsidRDefault="00E466F1" w:rsidP="00E466F1">
      <w:r>
        <w:t>Q28. What will be the output of following program?</w:t>
      </w:r>
    </w:p>
    <w:p w14:paraId="26148C29" w14:textId="77777777" w:rsidR="00E466F1" w:rsidRDefault="00E466F1" w:rsidP="00E466F1">
      <w:r>
        <w:t>#include &lt;</w:t>
      </w:r>
      <w:proofErr w:type="spellStart"/>
      <w:r>
        <w:t>stdio.h</w:t>
      </w:r>
      <w:proofErr w:type="spellEnd"/>
      <w:r>
        <w:t xml:space="preserve">&gt; </w:t>
      </w:r>
    </w:p>
    <w:p w14:paraId="7D51B92A" w14:textId="77777777" w:rsidR="00E466F1" w:rsidRDefault="00E466F1" w:rsidP="00E466F1">
      <w:r>
        <w:t xml:space="preserve">void </w:t>
      </w:r>
      <w:proofErr w:type="gramStart"/>
      <w:r>
        <w:t>main(</w:t>
      </w:r>
      <w:proofErr w:type="gramEnd"/>
      <w:r>
        <w:t xml:space="preserve">) </w:t>
      </w:r>
    </w:p>
    <w:p w14:paraId="433969E8" w14:textId="77777777" w:rsidR="00E466F1" w:rsidRDefault="00E466F1" w:rsidP="00E466F1">
      <w:r>
        <w:t xml:space="preserve">{ </w:t>
      </w:r>
    </w:p>
    <w:p w14:paraId="0CA0C79F" w14:textId="77777777" w:rsidR="00E466F1" w:rsidRDefault="00E466F1" w:rsidP="00E466F1">
      <w:r>
        <w:t xml:space="preserve"> </w:t>
      </w:r>
      <w:proofErr w:type="spellStart"/>
      <w:proofErr w:type="gramStart"/>
      <w:r>
        <w:t>printf</w:t>
      </w:r>
      <w:proofErr w:type="spellEnd"/>
      <w:r>
        <w:t>(</w:t>
      </w:r>
      <w:proofErr w:type="gramEnd"/>
      <w:r>
        <w:t xml:space="preserve">" \"C %% FOR %% PLACEMENT\""); </w:t>
      </w:r>
    </w:p>
    <w:p w14:paraId="0F16C62D" w14:textId="77777777" w:rsidR="00E466F1" w:rsidRDefault="00E466F1" w:rsidP="00E466F1">
      <w:r>
        <w:lastRenderedPageBreak/>
        <w:t>}</w:t>
      </w:r>
    </w:p>
    <w:p w14:paraId="77BD74A6" w14:textId="5262C560" w:rsidR="00E466F1" w:rsidRDefault="00756AD0" w:rsidP="00E466F1">
      <w:r>
        <w:t xml:space="preserve">ANSWER-&gt; </w:t>
      </w:r>
    </w:p>
    <w:p w14:paraId="3A310F5F" w14:textId="323AE1A5" w:rsidR="00E466F1" w:rsidRPr="00756AD0" w:rsidRDefault="00E466F1" w:rsidP="00E466F1">
      <w:r>
        <w:t>Output</w:t>
      </w:r>
      <w:proofErr w:type="gramStart"/>
      <w:r w:rsidRPr="00756AD0">
        <w:t>=</w:t>
      </w:r>
      <w:r w:rsidR="00756AD0" w:rsidRPr="00756AD0">
        <w:t xml:space="preserve"> </w:t>
      </w:r>
      <w:r w:rsidR="00756AD0">
        <w:t xml:space="preserve"> </w:t>
      </w:r>
      <w:r w:rsidR="00756AD0" w:rsidRPr="00756AD0">
        <w:t>"</w:t>
      </w:r>
      <w:proofErr w:type="gramEnd"/>
      <w:r w:rsidR="00756AD0" w:rsidRPr="00756AD0">
        <w:t>C % FOR % PLACEMENT"</w:t>
      </w:r>
    </w:p>
    <w:p w14:paraId="07278E26" w14:textId="77777777" w:rsidR="00E466F1" w:rsidRDefault="00E466F1" w:rsidP="00E466F1">
      <w:r>
        <w:t xml:space="preserve">Q29. Suppose distance between GLA University and Delhi is m km (to </w:t>
      </w:r>
    </w:p>
    <w:p w14:paraId="13850B18" w14:textId="77777777" w:rsidR="00E466F1" w:rsidRDefault="00E466F1" w:rsidP="00E466F1">
      <w:r>
        <w:t xml:space="preserve">be entered by user), by BUS you can reach Delhi in 4 hours. Develop </w:t>
      </w:r>
    </w:p>
    <w:p w14:paraId="72074F8A" w14:textId="77777777" w:rsidR="00E466F1" w:rsidRDefault="00E466F1" w:rsidP="00E466F1">
      <w:r>
        <w:t>a ‘C’ program to calculate speed of bus.</w:t>
      </w:r>
    </w:p>
    <w:p w14:paraId="1D834756" w14:textId="2E709A40" w:rsidR="00E466F1" w:rsidRDefault="00756AD0" w:rsidP="00E466F1">
      <w:r>
        <w:t>ANSWER-&gt;</w:t>
      </w:r>
    </w:p>
    <w:p w14:paraId="50547ECA" w14:textId="77777777" w:rsidR="00E466F1" w:rsidRDefault="00E466F1" w:rsidP="00E466F1">
      <w:r>
        <w:t>#include&lt;stdio.h&gt;</w:t>
      </w:r>
    </w:p>
    <w:p w14:paraId="5490EF56" w14:textId="77777777" w:rsidR="00E466F1" w:rsidRDefault="00E466F1" w:rsidP="00E466F1">
      <w:r>
        <w:t>#include&lt;conio.h&gt;</w:t>
      </w:r>
    </w:p>
    <w:p w14:paraId="573A9BEB" w14:textId="77777777" w:rsidR="00E466F1" w:rsidRDefault="00E466F1" w:rsidP="00E466F1">
      <w:r>
        <w:t xml:space="preserve">int </w:t>
      </w:r>
      <w:proofErr w:type="gramStart"/>
      <w:r>
        <w:t>main(</w:t>
      </w:r>
      <w:proofErr w:type="gramEnd"/>
      <w:r>
        <w:t>)</w:t>
      </w:r>
    </w:p>
    <w:p w14:paraId="7E7C72DD" w14:textId="77777777" w:rsidR="00E466F1" w:rsidRDefault="00E466F1" w:rsidP="00E466F1">
      <w:r>
        <w:t>{</w:t>
      </w:r>
    </w:p>
    <w:p w14:paraId="074F8917" w14:textId="55CE1ED5" w:rsidR="00E466F1" w:rsidRDefault="00E466F1" w:rsidP="00E466F1">
      <w:r>
        <w:t>int distance</w:t>
      </w:r>
      <w:r w:rsidR="00756AD0">
        <w:t>,</w:t>
      </w:r>
      <w:r w:rsidR="00756AD0" w:rsidRPr="00756AD0">
        <w:t xml:space="preserve"> </w:t>
      </w:r>
      <w:r w:rsidR="00756AD0">
        <w:t>time=4</w:t>
      </w:r>
      <w:r>
        <w:t>;</w:t>
      </w:r>
    </w:p>
    <w:p w14:paraId="03842F05" w14:textId="77777777" w:rsidR="00E466F1" w:rsidRDefault="00E466F1" w:rsidP="00E466F1">
      <w:proofErr w:type="spellStart"/>
      <w:proofErr w:type="gramStart"/>
      <w:r>
        <w:t>printf</w:t>
      </w:r>
      <w:proofErr w:type="spellEnd"/>
      <w:r>
        <w:t>(</w:t>
      </w:r>
      <w:proofErr w:type="gramEnd"/>
      <w:r>
        <w:t>“enter distance in km”);</w:t>
      </w:r>
    </w:p>
    <w:p w14:paraId="010C798F" w14:textId="77777777" w:rsidR="00E466F1" w:rsidRDefault="00E466F1" w:rsidP="00E466F1">
      <w:proofErr w:type="spellStart"/>
      <w:r>
        <w:t>scanf</w:t>
      </w:r>
      <w:proofErr w:type="spellEnd"/>
      <w:r>
        <w:t>(“%</w:t>
      </w:r>
      <w:proofErr w:type="spellStart"/>
      <w:r>
        <w:t>d</w:t>
      </w:r>
      <w:proofErr w:type="gramStart"/>
      <w:r>
        <w:t>”,&amp;</w:t>
      </w:r>
      <w:proofErr w:type="gramEnd"/>
      <w:r>
        <w:t>distance</w:t>
      </w:r>
      <w:proofErr w:type="spellEnd"/>
      <w:r>
        <w:t>);</w:t>
      </w:r>
    </w:p>
    <w:p w14:paraId="56A012E7" w14:textId="77777777" w:rsidR="00E466F1" w:rsidRDefault="00E466F1" w:rsidP="00E466F1">
      <w:r>
        <w:t>int speed =distance/time;</w:t>
      </w:r>
    </w:p>
    <w:p w14:paraId="56020B59" w14:textId="77777777" w:rsidR="00E466F1" w:rsidRDefault="00E466F1" w:rsidP="00E466F1">
      <w:proofErr w:type="spellStart"/>
      <w:r>
        <w:t>printf</w:t>
      </w:r>
      <w:proofErr w:type="spellEnd"/>
      <w:r>
        <w:t>(“%</w:t>
      </w:r>
      <w:proofErr w:type="spellStart"/>
      <w:r>
        <w:t>d</w:t>
      </w:r>
      <w:proofErr w:type="gramStart"/>
      <w:r>
        <w:t>”,speed</w:t>
      </w:r>
      <w:proofErr w:type="spellEnd"/>
      <w:proofErr w:type="gramEnd"/>
      <w:r>
        <w:t>);</w:t>
      </w:r>
    </w:p>
    <w:p w14:paraId="277A3C0F" w14:textId="77777777" w:rsidR="00E466F1" w:rsidRDefault="00E466F1" w:rsidP="00E466F1">
      <w:r>
        <w:t>return 0;</w:t>
      </w:r>
    </w:p>
    <w:p w14:paraId="175EE66A" w14:textId="77777777" w:rsidR="00E466F1" w:rsidRDefault="00E466F1" w:rsidP="00E466F1">
      <w:r>
        <w:t>}</w:t>
      </w:r>
    </w:p>
    <w:p w14:paraId="2EBA379E" w14:textId="77777777" w:rsidR="00E466F1" w:rsidRDefault="00E466F1" w:rsidP="00E466F1">
      <w:r>
        <w:t xml:space="preserve">Q30. In an exam Satyam got 50 marks, Suman got 70 marks and </w:t>
      </w:r>
    </w:p>
    <w:p w14:paraId="38F46A56" w14:textId="77777777" w:rsidR="00E466F1" w:rsidRDefault="00E466F1" w:rsidP="00E466F1">
      <w:r>
        <w:t xml:space="preserve">Shyam got 80 marks, </w:t>
      </w:r>
      <w:proofErr w:type="gramStart"/>
      <w:r>
        <w:t>Write</w:t>
      </w:r>
      <w:proofErr w:type="gramEnd"/>
      <w:r>
        <w:t xml:space="preserve"> a ‘C’ program to find average marks of </w:t>
      </w:r>
    </w:p>
    <w:p w14:paraId="13A03917" w14:textId="77777777" w:rsidR="00E466F1" w:rsidRDefault="00E466F1" w:rsidP="00E466F1">
      <w:r>
        <w:t>these three participants.</w:t>
      </w:r>
    </w:p>
    <w:p w14:paraId="04BAE4A7" w14:textId="388434E0" w:rsidR="00E466F1" w:rsidRDefault="00756AD0" w:rsidP="00E466F1">
      <w:r>
        <w:t>ANSWER-&gt;</w:t>
      </w:r>
    </w:p>
    <w:p w14:paraId="10E27E1D" w14:textId="77777777" w:rsidR="00E466F1" w:rsidRDefault="00E466F1" w:rsidP="00E466F1">
      <w:r>
        <w:t>#include&lt;stdio.h&gt;</w:t>
      </w:r>
    </w:p>
    <w:p w14:paraId="5C0CCECA" w14:textId="77777777" w:rsidR="00E466F1" w:rsidRDefault="00E466F1" w:rsidP="00E466F1">
      <w:r>
        <w:t>#include&lt;conio.h&gt;</w:t>
      </w:r>
    </w:p>
    <w:p w14:paraId="7265F452" w14:textId="77777777" w:rsidR="00E466F1" w:rsidRDefault="00E466F1" w:rsidP="00E466F1">
      <w:r>
        <w:t xml:space="preserve">int </w:t>
      </w:r>
      <w:proofErr w:type="gramStart"/>
      <w:r>
        <w:t>main(</w:t>
      </w:r>
      <w:proofErr w:type="gramEnd"/>
      <w:r>
        <w:t>)</w:t>
      </w:r>
    </w:p>
    <w:p w14:paraId="4C5ADEEE" w14:textId="77777777" w:rsidR="00E466F1" w:rsidRDefault="00E466F1" w:rsidP="00E466F1">
      <w:r>
        <w:t>{</w:t>
      </w:r>
    </w:p>
    <w:p w14:paraId="55273517" w14:textId="1CA2DF02" w:rsidR="00E466F1" w:rsidRDefault="00E466F1" w:rsidP="00E466F1">
      <w:r>
        <w:t>float m</w:t>
      </w:r>
      <w:r w:rsidR="00B7761E">
        <w:t>arks</w:t>
      </w:r>
      <w:r>
        <w:t>1=50;</w:t>
      </w:r>
    </w:p>
    <w:p w14:paraId="54C4BC9B" w14:textId="77777777" w:rsidR="00B7761E" w:rsidRDefault="00E466F1" w:rsidP="00E466F1">
      <w:r>
        <w:t>float m</w:t>
      </w:r>
      <w:r w:rsidR="00B7761E">
        <w:t>arks</w:t>
      </w:r>
      <w:r>
        <w:t>2=70;</w:t>
      </w:r>
    </w:p>
    <w:p w14:paraId="5C2C8B05" w14:textId="6B130C1E" w:rsidR="00E466F1" w:rsidRDefault="00E466F1" w:rsidP="00E466F1">
      <w:r>
        <w:t>float m</w:t>
      </w:r>
      <w:r w:rsidR="00B7761E">
        <w:t>arks</w:t>
      </w:r>
      <w:r>
        <w:t>3=80;</w:t>
      </w:r>
    </w:p>
    <w:p w14:paraId="33DE2C96" w14:textId="594C5095" w:rsidR="00E466F1" w:rsidRDefault="00E466F1" w:rsidP="00E466F1">
      <w:r>
        <w:t xml:space="preserve">float </w:t>
      </w:r>
      <w:proofErr w:type="spellStart"/>
      <w:r>
        <w:t>total_marks</w:t>
      </w:r>
      <w:proofErr w:type="spellEnd"/>
      <w:r>
        <w:t>=m</w:t>
      </w:r>
      <w:r w:rsidR="00B7761E">
        <w:t>arks</w:t>
      </w:r>
      <w:r>
        <w:t>1+m</w:t>
      </w:r>
      <w:r w:rsidR="00B7761E">
        <w:t>arks</w:t>
      </w:r>
      <w:r>
        <w:t>2+m</w:t>
      </w:r>
      <w:r w:rsidR="00B7761E">
        <w:t>arks</w:t>
      </w:r>
      <w:r>
        <w:t>3;</w:t>
      </w:r>
    </w:p>
    <w:p w14:paraId="6D61544D" w14:textId="77777777" w:rsidR="00E466F1" w:rsidRDefault="00E466F1" w:rsidP="00E466F1">
      <w:r>
        <w:t>float average=(</w:t>
      </w:r>
      <w:proofErr w:type="spellStart"/>
      <w:r>
        <w:t>total_marks</w:t>
      </w:r>
      <w:proofErr w:type="spellEnd"/>
      <w:r>
        <w:t>)/3;</w:t>
      </w:r>
    </w:p>
    <w:p w14:paraId="49EBF7B2" w14:textId="77777777" w:rsidR="00E466F1" w:rsidRDefault="00E466F1" w:rsidP="00E466F1">
      <w:proofErr w:type="spellStart"/>
      <w:r>
        <w:t>printf</w:t>
      </w:r>
      <w:proofErr w:type="spellEnd"/>
      <w:r>
        <w:t>("%.2f</w:t>
      </w:r>
      <w:proofErr w:type="gramStart"/>
      <w:r>
        <w:t>",average</w:t>
      </w:r>
      <w:proofErr w:type="gramEnd"/>
      <w:r>
        <w:t>);</w:t>
      </w:r>
    </w:p>
    <w:p w14:paraId="7C8A4CE4" w14:textId="77777777" w:rsidR="00E466F1" w:rsidRDefault="00E466F1" w:rsidP="00E466F1">
      <w:r>
        <w:t>return 0;</w:t>
      </w:r>
    </w:p>
    <w:p w14:paraId="60B4AFE0" w14:textId="77777777" w:rsidR="00E466F1" w:rsidRDefault="00E466F1" w:rsidP="00E466F1">
      <w:r>
        <w:t>}</w:t>
      </w:r>
    </w:p>
    <w:p w14:paraId="0ECC17B1" w14:textId="77777777" w:rsidR="00E466F1" w:rsidRDefault="00E466F1" w:rsidP="00E466F1">
      <w:r>
        <w:t xml:space="preserve">Q31. One day, Mohan called Saurav and Sajal and gave some money </w:t>
      </w:r>
    </w:p>
    <w:p w14:paraId="46B5A9AE" w14:textId="77777777" w:rsidR="00E466F1" w:rsidRDefault="00E466F1" w:rsidP="00E466F1">
      <w:r>
        <w:t xml:space="preserve">to them, later he realized that money that was given to Saurav should </w:t>
      </w:r>
    </w:p>
    <w:p w14:paraId="423B63E2" w14:textId="77777777" w:rsidR="00E466F1" w:rsidRDefault="00E466F1" w:rsidP="00E466F1">
      <w:r>
        <w:t xml:space="preserve">be given to Sajal and vice-versa. Develop a ‘C’ program to help Mohan </w:t>
      </w:r>
    </w:p>
    <w:p w14:paraId="7B73AF9D" w14:textId="77777777" w:rsidR="00E466F1" w:rsidRDefault="00E466F1" w:rsidP="00E466F1">
      <w:r>
        <w:t>so that he can rectify his mistake.</w:t>
      </w:r>
    </w:p>
    <w:p w14:paraId="20250410" w14:textId="773E3A1B" w:rsidR="00E466F1" w:rsidRDefault="00B7761E" w:rsidP="00E466F1">
      <w:r>
        <w:t>ANSWER-&gt;</w:t>
      </w:r>
    </w:p>
    <w:p w14:paraId="4DD0E771" w14:textId="77777777" w:rsidR="00B7761E" w:rsidRPr="00B7761E" w:rsidRDefault="00B7761E" w:rsidP="00B7761E">
      <w:pPr>
        <w:rPr>
          <w:lang w:val="en-IN" w:eastAsia="en-IN"/>
        </w:rPr>
      </w:pPr>
      <w:r w:rsidRPr="00B7761E">
        <w:rPr>
          <w:lang w:val="en-IN" w:eastAsia="en-IN"/>
        </w:rPr>
        <w:t>#include &lt;</w:t>
      </w:r>
      <w:proofErr w:type="spellStart"/>
      <w:r w:rsidRPr="00B7761E">
        <w:rPr>
          <w:lang w:val="en-IN" w:eastAsia="en-IN"/>
        </w:rPr>
        <w:t>stdio.h</w:t>
      </w:r>
      <w:proofErr w:type="spellEnd"/>
      <w:r w:rsidRPr="00B7761E">
        <w:rPr>
          <w:lang w:val="en-IN" w:eastAsia="en-IN"/>
        </w:rPr>
        <w:t>&gt;</w:t>
      </w:r>
    </w:p>
    <w:p w14:paraId="624BB83C" w14:textId="77777777" w:rsidR="00B7761E" w:rsidRPr="00B7761E" w:rsidRDefault="00B7761E" w:rsidP="00B7761E">
      <w:pPr>
        <w:rPr>
          <w:lang w:val="en-IN" w:eastAsia="en-IN"/>
        </w:rPr>
      </w:pPr>
    </w:p>
    <w:p w14:paraId="0DE7BC01" w14:textId="77777777" w:rsidR="00B7761E" w:rsidRPr="00B7761E" w:rsidRDefault="00B7761E" w:rsidP="00B7761E">
      <w:pPr>
        <w:rPr>
          <w:lang w:val="en-IN" w:eastAsia="en-IN"/>
        </w:rPr>
      </w:pPr>
      <w:r w:rsidRPr="00B7761E">
        <w:rPr>
          <w:lang w:val="en-IN" w:eastAsia="en-IN"/>
        </w:rPr>
        <w:t xml:space="preserve">int </w:t>
      </w:r>
      <w:proofErr w:type="gramStart"/>
      <w:r w:rsidRPr="00B7761E">
        <w:rPr>
          <w:lang w:val="en-IN" w:eastAsia="en-IN"/>
        </w:rPr>
        <w:t>main(</w:t>
      </w:r>
      <w:proofErr w:type="gramEnd"/>
      <w:r w:rsidRPr="00B7761E">
        <w:rPr>
          <w:lang w:val="en-IN" w:eastAsia="en-IN"/>
        </w:rPr>
        <w:t>) {</w:t>
      </w:r>
    </w:p>
    <w:p w14:paraId="38A13EAB" w14:textId="0E241C8D" w:rsidR="00B7761E" w:rsidRPr="00B7761E" w:rsidRDefault="00B7761E" w:rsidP="00B7761E">
      <w:r w:rsidRPr="00B7761E">
        <w:rPr>
          <w:lang w:val="en-IN" w:eastAsia="en-IN"/>
        </w:rPr>
        <w:t xml:space="preserve">    double </w:t>
      </w:r>
      <w:proofErr w:type="spellStart"/>
      <w:r w:rsidRPr="00B7761E">
        <w:rPr>
          <w:lang w:val="en-IN" w:eastAsia="en-IN"/>
        </w:rPr>
        <w:t>saurav_money</w:t>
      </w:r>
      <w:proofErr w:type="spellEnd"/>
      <w:r w:rsidRPr="00B7761E">
        <w:rPr>
          <w:lang w:val="en-IN" w:eastAsia="en-IN"/>
        </w:rPr>
        <w:t xml:space="preserve">, </w:t>
      </w:r>
      <w:proofErr w:type="spellStart"/>
      <w:r w:rsidRPr="00B7761E">
        <w:rPr>
          <w:lang w:val="en-IN" w:eastAsia="en-IN"/>
        </w:rPr>
        <w:t>sajal_money</w:t>
      </w:r>
      <w:proofErr w:type="spellEnd"/>
      <w:r w:rsidRPr="00B7761E">
        <w:rPr>
          <w:lang w:val="en-IN" w:eastAsia="en-IN"/>
        </w:rPr>
        <w:t>, temp;</w:t>
      </w:r>
    </w:p>
    <w:p w14:paraId="64532EC3" w14:textId="77777777" w:rsidR="00B7761E" w:rsidRPr="00B7761E" w:rsidRDefault="00B7761E" w:rsidP="00B7761E">
      <w:pPr>
        <w:rPr>
          <w:lang w:val="en-IN" w:eastAsia="en-IN"/>
        </w:rPr>
      </w:pPr>
      <w:proofErr w:type="spellStart"/>
      <w:proofErr w:type="gramStart"/>
      <w:r w:rsidRPr="00B7761E">
        <w:rPr>
          <w:lang w:val="en-IN" w:eastAsia="en-IN"/>
        </w:rPr>
        <w:t>printf</w:t>
      </w:r>
      <w:proofErr w:type="spellEnd"/>
      <w:r w:rsidRPr="00B7761E">
        <w:rPr>
          <w:lang w:val="en-IN" w:eastAsia="en-IN"/>
        </w:rPr>
        <w:t>(</w:t>
      </w:r>
      <w:proofErr w:type="gramEnd"/>
      <w:r w:rsidRPr="00B7761E">
        <w:rPr>
          <w:lang w:val="en-IN" w:eastAsia="en-IN"/>
        </w:rPr>
        <w:t>"Enter the amount of money given to Saurav: ");</w:t>
      </w:r>
    </w:p>
    <w:p w14:paraId="6635E1DA" w14:textId="77777777" w:rsidR="00B7761E" w:rsidRPr="00B7761E" w:rsidRDefault="00B7761E" w:rsidP="00B7761E">
      <w:pPr>
        <w:rPr>
          <w:lang w:val="en-IN" w:eastAsia="en-IN"/>
        </w:rPr>
      </w:pPr>
      <w:r w:rsidRPr="00B7761E">
        <w:rPr>
          <w:lang w:val="en-IN" w:eastAsia="en-IN"/>
        </w:rPr>
        <w:t xml:space="preserve">    </w:t>
      </w:r>
      <w:proofErr w:type="spellStart"/>
      <w:proofErr w:type="gramStart"/>
      <w:r w:rsidRPr="00B7761E">
        <w:rPr>
          <w:lang w:val="en-IN" w:eastAsia="en-IN"/>
        </w:rPr>
        <w:t>scanf</w:t>
      </w:r>
      <w:proofErr w:type="spellEnd"/>
      <w:r w:rsidRPr="00B7761E">
        <w:rPr>
          <w:lang w:val="en-IN" w:eastAsia="en-IN"/>
        </w:rPr>
        <w:t>(</w:t>
      </w:r>
      <w:proofErr w:type="gramEnd"/>
      <w:r w:rsidRPr="00B7761E">
        <w:rPr>
          <w:lang w:val="en-IN" w:eastAsia="en-IN"/>
        </w:rPr>
        <w:t>"%</w:t>
      </w:r>
      <w:proofErr w:type="spellStart"/>
      <w:r w:rsidRPr="00B7761E">
        <w:rPr>
          <w:lang w:val="en-IN" w:eastAsia="en-IN"/>
        </w:rPr>
        <w:t>lf</w:t>
      </w:r>
      <w:proofErr w:type="spellEnd"/>
      <w:r w:rsidRPr="00B7761E">
        <w:rPr>
          <w:lang w:val="en-IN" w:eastAsia="en-IN"/>
        </w:rPr>
        <w:t>", &amp;</w:t>
      </w:r>
      <w:proofErr w:type="spellStart"/>
      <w:r w:rsidRPr="00B7761E">
        <w:rPr>
          <w:lang w:val="en-IN" w:eastAsia="en-IN"/>
        </w:rPr>
        <w:t>saurav_money</w:t>
      </w:r>
      <w:proofErr w:type="spellEnd"/>
      <w:r w:rsidRPr="00B7761E">
        <w:rPr>
          <w:lang w:val="en-IN" w:eastAsia="en-IN"/>
        </w:rPr>
        <w:t>);</w:t>
      </w:r>
    </w:p>
    <w:p w14:paraId="40DC9A9C" w14:textId="77777777" w:rsidR="00B7761E" w:rsidRPr="00B7761E" w:rsidRDefault="00B7761E" w:rsidP="00B7761E">
      <w:pPr>
        <w:rPr>
          <w:lang w:val="en-IN" w:eastAsia="en-IN"/>
        </w:rPr>
      </w:pPr>
      <w:r w:rsidRPr="00B7761E">
        <w:rPr>
          <w:lang w:val="en-IN" w:eastAsia="en-IN"/>
        </w:rPr>
        <w:t xml:space="preserve">    </w:t>
      </w:r>
      <w:proofErr w:type="spellStart"/>
      <w:proofErr w:type="gramStart"/>
      <w:r w:rsidRPr="00B7761E">
        <w:rPr>
          <w:lang w:val="en-IN" w:eastAsia="en-IN"/>
        </w:rPr>
        <w:t>printf</w:t>
      </w:r>
      <w:proofErr w:type="spellEnd"/>
      <w:r w:rsidRPr="00B7761E">
        <w:rPr>
          <w:lang w:val="en-IN" w:eastAsia="en-IN"/>
        </w:rPr>
        <w:t>(</w:t>
      </w:r>
      <w:proofErr w:type="gramEnd"/>
      <w:r w:rsidRPr="00B7761E">
        <w:rPr>
          <w:lang w:val="en-IN" w:eastAsia="en-IN"/>
        </w:rPr>
        <w:t>"Enter the amount of money given to Sajal: ");</w:t>
      </w:r>
    </w:p>
    <w:p w14:paraId="6D1F8F2D" w14:textId="6A24192D" w:rsidR="00B7761E" w:rsidRPr="00B7761E" w:rsidRDefault="00B7761E" w:rsidP="00B7761E">
      <w:r w:rsidRPr="00B7761E">
        <w:rPr>
          <w:lang w:val="en-IN" w:eastAsia="en-IN"/>
        </w:rPr>
        <w:t xml:space="preserve">    </w:t>
      </w:r>
      <w:proofErr w:type="spellStart"/>
      <w:proofErr w:type="gramStart"/>
      <w:r w:rsidRPr="00B7761E">
        <w:rPr>
          <w:lang w:val="en-IN" w:eastAsia="en-IN"/>
        </w:rPr>
        <w:t>scanf</w:t>
      </w:r>
      <w:proofErr w:type="spellEnd"/>
      <w:r w:rsidRPr="00B7761E">
        <w:rPr>
          <w:lang w:val="en-IN" w:eastAsia="en-IN"/>
        </w:rPr>
        <w:t>(</w:t>
      </w:r>
      <w:proofErr w:type="gramEnd"/>
      <w:r w:rsidRPr="00B7761E">
        <w:rPr>
          <w:lang w:val="en-IN" w:eastAsia="en-IN"/>
        </w:rPr>
        <w:t>"%</w:t>
      </w:r>
      <w:proofErr w:type="spellStart"/>
      <w:r w:rsidRPr="00B7761E">
        <w:rPr>
          <w:lang w:val="en-IN" w:eastAsia="en-IN"/>
        </w:rPr>
        <w:t>lf</w:t>
      </w:r>
      <w:proofErr w:type="spellEnd"/>
      <w:r w:rsidRPr="00B7761E">
        <w:rPr>
          <w:lang w:val="en-IN" w:eastAsia="en-IN"/>
        </w:rPr>
        <w:t>", &amp;</w:t>
      </w:r>
      <w:proofErr w:type="spellStart"/>
      <w:r w:rsidRPr="00B7761E">
        <w:rPr>
          <w:lang w:val="en-IN" w:eastAsia="en-IN"/>
        </w:rPr>
        <w:t>sajal_money</w:t>
      </w:r>
      <w:proofErr w:type="spellEnd"/>
      <w:r w:rsidRPr="00B7761E">
        <w:rPr>
          <w:lang w:val="en-IN" w:eastAsia="en-IN"/>
        </w:rPr>
        <w:t>);</w:t>
      </w:r>
    </w:p>
    <w:p w14:paraId="41609CFA" w14:textId="77777777" w:rsidR="00B7761E" w:rsidRPr="00B7761E" w:rsidRDefault="00B7761E" w:rsidP="00B7761E">
      <w:pPr>
        <w:rPr>
          <w:lang w:val="en-IN" w:eastAsia="en-IN"/>
        </w:rPr>
      </w:pPr>
      <w:r w:rsidRPr="00B7761E">
        <w:rPr>
          <w:lang w:val="en-IN" w:eastAsia="en-IN"/>
        </w:rPr>
        <w:t xml:space="preserve">temp = </w:t>
      </w:r>
      <w:proofErr w:type="spellStart"/>
      <w:r w:rsidRPr="00B7761E">
        <w:rPr>
          <w:lang w:val="en-IN" w:eastAsia="en-IN"/>
        </w:rPr>
        <w:t>saurav_money</w:t>
      </w:r>
      <w:proofErr w:type="spellEnd"/>
      <w:r w:rsidRPr="00B7761E">
        <w:rPr>
          <w:lang w:val="en-IN" w:eastAsia="en-IN"/>
        </w:rPr>
        <w:t>;</w:t>
      </w:r>
    </w:p>
    <w:p w14:paraId="3272ED60" w14:textId="77777777" w:rsidR="00B7761E" w:rsidRPr="00B7761E" w:rsidRDefault="00B7761E" w:rsidP="00B7761E">
      <w:pPr>
        <w:rPr>
          <w:lang w:val="en-IN" w:eastAsia="en-IN"/>
        </w:rPr>
      </w:pPr>
      <w:r w:rsidRPr="00B7761E">
        <w:rPr>
          <w:lang w:val="en-IN" w:eastAsia="en-IN"/>
        </w:rPr>
        <w:lastRenderedPageBreak/>
        <w:t xml:space="preserve">    </w:t>
      </w:r>
      <w:proofErr w:type="spellStart"/>
      <w:r w:rsidRPr="00B7761E">
        <w:rPr>
          <w:lang w:val="en-IN" w:eastAsia="en-IN"/>
        </w:rPr>
        <w:t>saurav_money</w:t>
      </w:r>
      <w:proofErr w:type="spellEnd"/>
      <w:r w:rsidRPr="00B7761E">
        <w:rPr>
          <w:lang w:val="en-IN" w:eastAsia="en-IN"/>
        </w:rPr>
        <w:t xml:space="preserve"> = </w:t>
      </w:r>
      <w:proofErr w:type="spellStart"/>
      <w:r w:rsidRPr="00B7761E">
        <w:rPr>
          <w:lang w:val="en-IN" w:eastAsia="en-IN"/>
        </w:rPr>
        <w:t>sajal_money</w:t>
      </w:r>
      <w:proofErr w:type="spellEnd"/>
      <w:r w:rsidRPr="00B7761E">
        <w:rPr>
          <w:lang w:val="en-IN" w:eastAsia="en-IN"/>
        </w:rPr>
        <w:t>;</w:t>
      </w:r>
    </w:p>
    <w:p w14:paraId="4D94B7C5" w14:textId="004D7D05" w:rsidR="00B7761E" w:rsidRPr="00B7761E" w:rsidRDefault="00B7761E" w:rsidP="00B7761E">
      <w:r w:rsidRPr="00B7761E">
        <w:rPr>
          <w:lang w:val="en-IN" w:eastAsia="en-IN"/>
        </w:rPr>
        <w:t xml:space="preserve">    </w:t>
      </w:r>
      <w:proofErr w:type="spellStart"/>
      <w:r w:rsidRPr="00B7761E">
        <w:rPr>
          <w:lang w:val="en-IN" w:eastAsia="en-IN"/>
        </w:rPr>
        <w:t>sajal_money</w:t>
      </w:r>
      <w:proofErr w:type="spellEnd"/>
      <w:r w:rsidRPr="00B7761E">
        <w:rPr>
          <w:lang w:val="en-IN" w:eastAsia="en-IN"/>
        </w:rPr>
        <w:t xml:space="preserve"> = temp;</w:t>
      </w:r>
    </w:p>
    <w:p w14:paraId="3B26E0D9" w14:textId="77777777" w:rsidR="00B7761E" w:rsidRPr="00B7761E" w:rsidRDefault="00B7761E" w:rsidP="00B7761E">
      <w:pPr>
        <w:rPr>
          <w:lang w:val="en-IN" w:eastAsia="en-IN"/>
        </w:rPr>
      </w:pPr>
      <w:proofErr w:type="spellStart"/>
      <w:proofErr w:type="gramStart"/>
      <w:r w:rsidRPr="00B7761E">
        <w:rPr>
          <w:lang w:val="en-IN" w:eastAsia="en-IN"/>
        </w:rPr>
        <w:t>printf</w:t>
      </w:r>
      <w:proofErr w:type="spellEnd"/>
      <w:r w:rsidRPr="00B7761E">
        <w:rPr>
          <w:lang w:val="en-IN" w:eastAsia="en-IN"/>
        </w:rPr>
        <w:t>(</w:t>
      </w:r>
      <w:proofErr w:type="gramEnd"/>
      <w:r w:rsidRPr="00B7761E">
        <w:rPr>
          <w:lang w:val="en-IN" w:eastAsia="en-IN"/>
        </w:rPr>
        <w:t>"After rectifying the mistake:\n");</w:t>
      </w:r>
    </w:p>
    <w:p w14:paraId="5D8CB049" w14:textId="77777777" w:rsidR="00B7761E" w:rsidRPr="00B7761E" w:rsidRDefault="00B7761E" w:rsidP="00B7761E">
      <w:pPr>
        <w:rPr>
          <w:lang w:val="en-IN" w:eastAsia="en-IN"/>
        </w:rPr>
      </w:pPr>
      <w:r w:rsidRPr="00B7761E">
        <w:rPr>
          <w:lang w:val="en-IN" w:eastAsia="en-IN"/>
        </w:rPr>
        <w:t xml:space="preserve">    </w:t>
      </w:r>
      <w:proofErr w:type="spellStart"/>
      <w:proofErr w:type="gramStart"/>
      <w:r w:rsidRPr="00B7761E">
        <w:rPr>
          <w:lang w:val="en-IN" w:eastAsia="en-IN"/>
        </w:rPr>
        <w:t>printf</w:t>
      </w:r>
      <w:proofErr w:type="spellEnd"/>
      <w:r w:rsidRPr="00B7761E">
        <w:rPr>
          <w:lang w:val="en-IN" w:eastAsia="en-IN"/>
        </w:rPr>
        <w:t>(</w:t>
      </w:r>
      <w:proofErr w:type="gramEnd"/>
      <w:r w:rsidRPr="00B7761E">
        <w:rPr>
          <w:lang w:val="en-IN" w:eastAsia="en-IN"/>
        </w:rPr>
        <w:t xml:space="preserve">"Saurav now has: %.2lf\n", </w:t>
      </w:r>
      <w:proofErr w:type="spellStart"/>
      <w:r w:rsidRPr="00B7761E">
        <w:rPr>
          <w:lang w:val="en-IN" w:eastAsia="en-IN"/>
        </w:rPr>
        <w:t>saurav_money</w:t>
      </w:r>
      <w:proofErr w:type="spellEnd"/>
      <w:r w:rsidRPr="00B7761E">
        <w:rPr>
          <w:lang w:val="en-IN" w:eastAsia="en-IN"/>
        </w:rPr>
        <w:t>);</w:t>
      </w:r>
    </w:p>
    <w:p w14:paraId="6CC90801" w14:textId="7953B6FC" w:rsidR="00B7761E" w:rsidRPr="00B7761E" w:rsidRDefault="00B7761E" w:rsidP="00B7761E">
      <w:r w:rsidRPr="00B7761E">
        <w:rPr>
          <w:lang w:val="en-IN" w:eastAsia="en-IN"/>
        </w:rPr>
        <w:t xml:space="preserve">    </w:t>
      </w:r>
      <w:proofErr w:type="spellStart"/>
      <w:proofErr w:type="gramStart"/>
      <w:r w:rsidRPr="00B7761E">
        <w:rPr>
          <w:lang w:val="en-IN" w:eastAsia="en-IN"/>
        </w:rPr>
        <w:t>printf</w:t>
      </w:r>
      <w:proofErr w:type="spellEnd"/>
      <w:r w:rsidRPr="00B7761E">
        <w:rPr>
          <w:lang w:val="en-IN" w:eastAsia="en-IN"/>
        </w:rPr>
        <w:t>(</w:t>
      </w:r>
      <w:proofErr w:type="gramEnd"/>
      <w:r w:rsidRPr="00B7761E">
        <w:rPr>
          <w:lang w:val="en-IN" w:eastAsia="en-IN"/>
        </w:rPr>
        <w:t xml:space="preserve">"Sajal now has: %.2lf\n", </w:t>
      </w:r>
      <w:proofErr w:type="spellStart"/>
      <w:r w:rsidRPr="00B7761E">
        <w:rPr>
          <w:lang w:val="en-IN" w:eastAsia="en-IN"/>
        </w:rPr>
        <w:t>sajal_money</w:t>
      </w:r>
      <w:proofErr w:type="spellEnd"/>
      <w:r w:rsidRPr="00B7761E">
        <w:rPr>
          <w:lang w:val="en-IN" w:eastAsia="en-IN"/>
        </w:rPr>
        <w:t>);</w:t>
      </w:r>
    </w:p>
    <w:p w14:paraId="151816F9" w14:textId="77777777" w:rsidR="00B7761E" w:rsidRPr="00B7761E" w:rsidRDefault="00B7761E" w:rsidP="00B7761E">
      <w:pPr>
        <w:rPr>
          <w:lang w:val="en-IN" w:eastAsia="en-IN"/>
        </w:rPr>
      </w:pPr>
      <w:r w:rsidRPr="00B7761E">
        <w:rPr>
          <w:lang w:val="en-IN" w:eastAsia="en-IN"/>
        </w:rPr>
        <w:t>return 0;</w:t>
      </w:r>
    </w:p>
    <w:p w14:paraId="23A99F7E" w14:textId="583610EB" w:rsidR="00B7761E" w:rsidRDefault="00B7761E" w:rsidP="00B7761E">
      <w:pPr>
        <w:rPr>
          <w:lang w:val="en-IN" w:eastAsia="en-IN"/>
        </w:rPr>
      </w:pPr>
      <w:r w:rsidRPr="00B7761E">
        <w:rPr>
          <w:lang w:val="en-IN" w:eastAsia="en-IN"/>
        </w:rPr>
        <w:t>}</w:t>
      </w:r>
    </w:p>
    <w:p w14:paraId="228C022A" w14:textId="77777777" w:rsidR="00B7761E" w:rsidRDefault="00B7761E" w:rsidP="00B7761E"/>
    <w:p w14:paraId="47198E30" w14:textId="77777777" w:rsidR="00E466F1" w:rsidRDefault="00E466F1" w:rsidP="00E466F1">
      <w:r>
        <w:t xml:space="preserve">Q32. One day when I was going for a lunch, suddenly rain started, I </w:t>
      </w:r>
    </w:p>
    <w:p w14:paraId="3A70A001" w14:textId="77777777" w:rsidR="00E466F1" w:rsidRDefault="00E466F1" w:rsidP="00E466F1">
      <w:r>
        <w:t xml:space="preserve">was very hungry so started running with speed of 4km/h and it took </w:t>
      </w:r>
    </w:p>
    <w:p w14:paraId="0DB714AB" w14:textId="77777777" w:rsidR="00E466F1" w:rsidRDefault="00E466F1" w:rsidP="00E466F1">
      <w:r>
        <w:t xml:space="preserve">3 min to reach mess. Help me to develop a ‘C’ program to calculate </w:t>
      </w:r>
    </w:p>
    <w:p w14:paraId="43A0907B" w14:textId="77777777" w:rsidR="00E466F1" w:rsidRDefault="00E466F1" w:rsidP="00E466F1">
      <w:r>
        <w:t>distance travelled by me.</w:t>
      </w:r>
    </w:p>
    <w:p w14:paraId="3315173C" w14:textId="4B291EB4" w:rsidR="00B7761E" w:rsidRDefault="00B7761E" w:rsidP="00E466F1">
      <w:r>
        <w:t>ANSWER-.</w:t>
      </w:r>
    </w:p>
    <w:p w14:paraId="2ADD3D64" w14:textId="77777777" w:rsidR="00E466F1" w:rsidRDefault="00E466F1" w:rsidP="00E466F1">
      <w:r>
        <w:t>#include&lt;stdio.h&gt;</w:t>
      </w:r>
    </w:p>
    <w:p w14:paraId="0488F655" w14:textId="77777777" w:rsidR="00E466F1" w:rsidRDefault="00E466F1" w:rsidP="00E466F1">
      <w:r>
        <w:t>#include&lt;conio.h&gt;</w:t>
      </w:r>
    </w:p>
    <w:p w14:paraId="155ECC8F" w14:textId="77777777" w:rsidR="00E466F1" w:rsidRDefault="00E466F1" w:rsidP="00E466F1">
      <w:r>
        <w:t xml:space="preserve">int </w:t>
      </w:r>
      <w:proofErr w:type="gramStart"/>
      <w:r>
        <w:t>main(</w:t>
      </w:r>
      <w:proofErr w:type="gramEnd"/>
      <w:r>
        <w:t>)</w:t>
      </w:r>
    </w:p>
    <w:p w14:paraId="70DA4DD5" w14:textId="77777777" w:rsidR="00E466F1" w:rsidRDefault="00E466F1" w:rsidP="00E466F1">
      <w:r>
        <w:t>{</w:t>
      </w:r>
    </w:p>
    <w:p w14:paraId="01E8D3F4" w14:textId="77777777" w:rsidR="00E466F1" w:rsidRDefault="00E466F1" w:rsidP="00E466F1">
      <w:r>
        <w:t>float speed=4;</w:t>
      </w:r>
    </w:p>
    <w:p w14:paraId="19901303" w14:textId="4B1FA0F3" w:rsidR="00E466F1" w:rsidRDefault="00E466F1" w:rsidP="00E466F1">
      <w:r>
        <w:t xml:space="preserve">float </w:t>
      </w:r>
      <w:proofErr w:type="spellStart"/>
      <w:r>
        <w:t>time</w:t>
      </w:r>
      <w:r w:rsidR="00B7761E">
        <w:t>_min</w:t>
      </w:r>
      <w:proofErr w:type="spellEnd"/>
      <w:r>
        <w:t>=3;</w:t>
      </w:r>
    </w:p>
    <w:p w14:paraId="47360E64" w14:textId="471E44A5" w:rsidR="00E466F1" w:rsidRDefault="00E466F1" w:rsidP="00E466F1">
      <w:proofErr w:type="spellStart"/>
      <w:r>
        <w:t>time</w:t>
      </w:r>
      <w:r w:rsidR="00B7761E">
        <w:t>_hours</w:t>
      </w:r>
      <w:proofErr w:type="spellEnd"/>
      <w:r>
        <w:t>=</w:t>
      </w:r>
      <w:proofErr w:type="spellStart"/>
      <w:r>
        <w:t>time</w:t>
      </w:r>
      <w:r w:rsidR="00B7761E">
        <w:t>_min</w:t>
      </w:r>
      <w:proofErr w:type="spellEnd"/>
      <w:r>
        <w:t>/60;</w:t>
      </w:r>
    </w:p>
    <w:p w14:paraId="7FD2E3EC" w14:textId="46C40420" w:rsidR="00E466F1" w:rsidRDefault="00E466F1" w:rsidP="00E466F1">
      <w:r>
        <w:t>float distance=speed*</w:t>
      </w:r>
      <w:proofErr w:type="spellStart"/>
      <w:r>
        <w:t>time</w:t>
      </w:r>
      <w:r w:rsidR="00B7761E">
        <w:t>_hours</w:t>
      </w:r>
      <w:proofErr w:type="spellEnd"/>
      <w:r>
        <w:t>;</w:t>
      </w:r>
    </w:p>
    <w:p w14:paraId="587ECD85" w14:textId="77777777" w:rsidR="00E466F1" w:rsidRDefault="00E466F1" w:rsidP="00E466F1">
      <w:proofErr w:type="spellStart"/>
      <w:proofErr w:type="gramStart"/>
      <w:r>
        <w:t>printf</w:t>
      </w:r>
      <w:proofErr w:type="spellEnd"/>
      <w:r>
        <w:t>(</w:t>
      </w:r>
      <w:proofErr w:type="gramEnd"/>
      <w:r>
        <w:t>"distance travelled: %.2fkm",distance);</w:t>
      </w:r>
    </w:p>
    <w:p w14:paraId="139F39AA" w14:textId="77777777" w:rsidR="00E466F1" w:rsidRDefault="00E466F1" w:rsidP="00E466F1">
      <w:r>
        <w:t>return 0;</w:t>
      </w:r>
    </w:p>
    <w:p w14:paraId="5E73FA22" w14:textId="77777777" w:rsidR="00E466F1" w:rsidRDefault="00E466F1" w:rsidP="00E466F1">
      <w:r>
        <w:t>}</w:t>
      </w:r>
    </w:p>
    <w:p w14:paraId="51F1FB20" w14:textId="77777777" w:rsidR="00B7761E" w:rsidRDefault="00B7761E" w:rsidP="00E466F1"/>
    <w:p w14:paraId="224FE037" w14:textId="77777777" w:rsidR="00E466F1" w:rsidRDefault="00E466F1" w:rsidP="00E466F1">
      <w:r>
        <w:t xml:space="preserve">Q33. Can two or more escape sequences such as \n and \t be </w:t>
      </w:r>
    </w:p>
    <w:p w14:paraId="6D596D1A" w14:textId="77777777" w:rsidR="00E466F1" w:rsidRDefault="00E466F1" w:rsidP="00E466F1">
      <w:r>
        <w:t>combined in a single line of program code?</w:t>
      </w:r>
    </w:p>
    <w:p w14:paraId="1ABB7775" w14:textId="1663CC08" w:rsidR="00E466F1" w:rsidRDefault="00B7761E" w:rsidP="00E466F1">
      <w:r>
        <w:t>ANSWER-&gt;</w:t>
      </w:r>
    </w:p>
    <w:p w14:paraId="75C1B595" w14:textId="61622D6E" w:rsidR="00B7761E" w:rsidRPr="00B7761E" w:rsidRDefault="00B7761E" w:rsidP="00B7761E">
      <w:r w:rsidRPr="00B7761E">
        <w:t>Yes, you can combine multiple escape sequences in a single line of program code in C</w:t>
      </w:r>
    </w:p>
    <w:p w14:paraId="24E28478" w14:textId="77777777" w:rsidR="00E466F1" w:rsidRDefault="00E466F1" w:rsidP="00E466F1">
      <w:r>
        <w:t>Q34. What are comments and how do you insert it in a C program?</w:t>
      </w:r>
    </w:p>
    <w:p w14:paraId="2100B594" w14:textId="0D32E69C" w:rsidR="00E466F1" w:rsidRDefault="00B7761E" w:rsidP="00E466F1">
      <w:r>
        <w:t>ANSWER-&gt;</w:t>
      </w:r>
    </w:p>
    <w:p w14:paraId="302B0929" w14:textId="77777777" w:rsidR="00B7761E" w:rsidRPr="00B7761E" w:rsidRDefault="00B7761E" w:rsidP="00B7761E">
      <w:r w:rsidRPr="00B7761E">
        <w:t>Comments in a C program are annotations or explanatory notes that are added to the source code for the purpose of providing information to programmers (including yourself) who read and maintain the code. Comments are ignored by the compiler and do not affect the program's functionality. They are purely for human understanding.</w:t>
      </w:r>
    </w:p>
    <w:p w14:paraId="212F5D76" w14:textId="3C5699CE" w:rsidR="00B7761E" w:rsidRDefault="00B7761E" w:rsidP="00B7761E">
      <w:r>
        <w:t xml:space="preserve">1: </w:t>
      </w:r>
      <w:r w:rsidRPr="00B7761E">
        <w:t>Single-Line Comments</w:t>
      </w:r>
      <w:r>
        <w:t>=</w:t>
      </w:r>
      <w:r w:rsidRPr="00B7761E">
        <w:t xml:space="preserve"> In C, you can create a single-line comment by using the // (double forward slash) characters.</w:t>
      </w:r>
    </w:p>
    <w:p w14:paraId="34ECB0B6" w14:textId="6CA21F26" w:rsidR="00B7761E" w:rsidRPr="00B7761E" w:rsidRDefault="00B7761E" w:rsidP="00B7761E">
      <w:r>
        <w:t xml:space="preserve">2: </w:t>
      </w:r>
      <w:r w:rsidRPr="00B7761E">
        <w:t>Multi-Line or Block Comments: Multi-line comments allow you to add comments that span multiple lines. In C, you can create a multi-line comment by enclosing the comment text between /* and */ characters. Everything between these delimiters is treated as a comment</w:t>
      </w:r>
      <w:r>
        <w:t>.</w:t>
      </w:r>
    </w:p>
    <w:p w14:paraId="0D9D5E3A" w14:textId="77777777" w:rsidR="00B7761E" w:rsidRDefault="00B7761E" w:rsidP="00E466F1">
      <w:pPr>
        <w:rPr>
          <w:rFonts w:ascii="Segoe UI" w:hAnsi="Segoe UI" w:cs="Segoe UI"/>
          <w:color w:val="D1D5DB"/>
          <w:shd w:val="clear" w:color="auto" w:fill="444654"/>
        </w:rPr>
      </w:pPr>
    </w:p>
    <w:p w14:paraId="259AB290" w14:textId="7E0B2BD4" w:rsidR="00E466F1" w:rsidRDefault="00E466F1" w:rsidP="00E466F1">
      <w:r>
        <w:t xml:space="preserve">Q35. What is wrong in this statement? </w:t>
      </w:r>
      <w:proofErr w:type="spellStart"/>
      <w:r>
        <w:t>scanf</w:t>
      </w:r>
      <w:proofErr w:type="spellEnd"/>
      <w:r>
        <w:t>(“%</w:t>
      </w:r>
      <w:proofErr w:type="spellStart"/>
      <w:r>
        <w:t>d</w:t>
      </w:r>
      <w:proofErr w:type="gramStart"/>
      <w:r>
        <w:t>”,number</w:t>
      </w:r>
      <w:proofErr w:type="spellEnd"/>
      <w:proofErr w:type="gramEnd"/>
      <w:r>
        <w:t>);</w:t>
      </w:r>
    </w:p>
    <w:p w14:paraId="3AC0FB28" w14:textId="166849A1" w:rsidR="00E466F1" w:rsidRDefault="0042476A" w:rsidP="00E466F1">
      <w:r>
        <w:t>ANSWER-&gt;</w:t>
      </w:r>
    </w:p>
    <w:p w14:paraId="186FF3E4" w14:textId="7E5A4D6C" w:rsidR="00E466F1" w:rsidRDefault="00E466F1" w:rsidP="00E466F1">
      <w:r>
        <w:t xml:space="preserve">“&amp;” is not </w:t>
      </w:r>
      <w:r w:rsidR="0042476A">
        <w:t>added</w:t>
      </w:r>
      <w:r>
        <w:t xml:space="preserve"> </w:t>
      </w:r>
      <w:r w:rsidR="0042476A">
        <w:t>before ‘number’.</w:t>
      </w:r>
    </w:p>
    <w:p w14:paraId="19EC3AD0" w14:textId="77777777" w:rsidR="00E466F1" w:rsidRDefault="00E466F1" w:rsidP="00E466F1">
      <w:r>
        <w:t>Q36. What will be the output?</w:t>
      </w:r>
    </w:p>
    <w:p w14:paraId="1698EDE5" w14:textId="77777777" w:rsidR="00E466F1" w:rsidRDefault="00E466F1" w:rsidP="00E466F1">
      <w:r>
        <w:t>#include &lt;</w:t>
      </w:r>
      <w:proofErr w:type="spellStart"/>
      <w:r>
        <w:t>stdio.h</w:t>
      </w:r>
      <w:proofErr w:type="spellEnd"/>
      <w:r>
        <w:t>&gt;</w:t>
      </w:r>
    </w:p>
    <w:p w14:paraId="03EB23BE" w14:textId="77777777" w:rsidR="00E466F1" w:rsidRDefault="00E466F1" w:rsidP="00E466F1">
      <w:r>
        <w:t xml:space="preserve">int </w:t>
      </w:r>
      <w:proofErr w:type="gramStart"/>
      <w:r>
        <w:t>main(</w:t>
      </w:r>
      <w:proofErr w:type="gramEnd"/>
      <w:r>
        <w:t>)</w:t>
      </w:r>
    </w:p>
    <w:p w14:paraId="6EC6D051" w14:textId="77777777" w:rsidR="00E466F1" w:rsidRDefault="00E466F1" w:rsidP="00E466F1">
      <w:r>
        <w:t>{</w:t>
      </w:r>
    </w:p>
    <w:p w14:paraId="5C329847" w14:textId="77777777" w:rsidR="00E466F1" w:rsidRDefault="00E466F1" w:rsidP="00E466F1">
      <w:r>
        <w:lastRenderedPageBreak/>
        <w:t xml:space="preserve"> if (</w:t>
      </w:r>
      <w:proofErr w:type="spellStart"/>
      <w:r>
        <w:t>sizeof</w:t>
      </w:r>
      <w:proofErr w:type="spellEnd"/>
      <w:r>
        <w:t>(int) &gt; -1)</w:t>
      </w:r>
    </w:p>
    <w:p w14:paraId="1C08C884" w14:textId="77777777" w:rsidR="00E466F1" w:rsidRDefault="00E466F1" w:rsidP="00E466F1">
      <w:r>
        <w:t xml:space="preserve"> </w:t>
      </w:r>
      <w:proofErr w:type="spellStart"/>
      <w:r>
        <w:t>printf</w:t>
      </w:r>
      <w:proofErr w:type="spellEnd"/>
      <w:r>
        <w:t>("Yes");</w:t>
      </w:r>
    </w:p>
    <w:p w14:paraId="180138F0" w14:textId="77777777" w:rsidR="00E466F1" w:rsidRDefault="00E466F1" w:rsidP="00E466F1">
      <w:r>
        <w:t xml:space="preserve"> else</w:t>
      </w:r>
    </w:p>
    <w:p w14:paraId="01F1FF85" w14:textId="77777777" w:rsidR="00E466F1" w:rsidRDefault="00E466F1" w:rsidP="00E466F1">
      <w:r>
        <w:t xml:space="preserve"> </w:t>
      </w:r>
      <w:proofErr w:type="spellStart"/>
      <w:r>
        <w:t>printf</w:t>
      </w:r>
      <w:proofErr w:type="spellEnd"/>
      <w:r>
        <w:t>("No");</w:t>
      </w:r>
    </w:p>
    <w:p w14:paraId="3BE44ADD" w14:textId="77777777" w:rsidR="00E466F1" w:rsidRDefault="00E466F1" w:rsidP="00E466F1">
      <w:r>
        <w:t xml:space="preserve"> return 0;</w:t>
      </w:r>
    </w:p>
    <w:p w14:paraId="4018C6F2" w14:textId="77777777" w:rsidR="00E466F1" w:rsidRDefault="00E466F1" w:rsidP="00E466F1">
      <w:r>
        <w:t>}</w:t>
      </w:r>
    </w:p>
    <w:p w14:paraId="11950769" w14:textId="297D9E77" w:rsidR="00E466F1" w:rsidRDefault="00E466F1" w:rsidP="00E466F1">
      <w:r>
        <w:t>Solution: “</w:t>
      </w:r>
      <w:r w:rsidR="0042476A">
        <w:t>no</w:t>
      </w:r>
      <w:r>
        <w:t>”</w:t>
      </w:r>
      <w:r w:rsidR="0042476A">
        <w:t>.</w:t>
      </w:r>
    </w:p>
    <w:p w14:paraId="1D4A044A" w14:textId="77777777" w:rsidR="00E466F1" w:rsidRDefault="00E466F1" w:rsidP="00E466F1">
      <w:r>
        <w:t xml:space="preserve">Q37. Point out which of the following variable names are invalid: </w:t>
      </w:r>
    </w:p>
    <w:p w14:paraId="3B9346C0" w14:textId="77777777" w:rsidR="00E466F1" w:rsidRDefault="00E466F1" w:rsidP="00E466F1">
      <w:r>
        <w:t xml:space="preserve">gross-salary </w:t>
      </w:r>
      <w:proofErr w:type="gramStart"/>
      <w:r>
        <w:t>INTEREST ,</w:t>
      </w:r>
      <w:proofErr w:type="gramEnd"/>
      <w:r>
        <w:t xml:space="preserve"> salary of emp , avg. , </w:t>
      </w:r>
    </w:p>
    <w:p w14:paraId="1C0E129D" w14:textId="77777777" w:rsidR="00E466F1" w:rsidRDefault="00E466F1" w:rsidP="00E466F1">
      <w:proofErr w:type="spellStart"/>
      <w:r>
        <w:t>thereisbookinmysoup</w:t>
      </w:r>
      <w:proofErr w:type="spellEnd"/>
    </w:p>
    <w:p w14:paraId="62ECC2DC" w14:textId="5E01E2F2" w:rsidR="00E466F1" w:rsidRDefault="007735E1" w:rsidP="00E466F1">
      <w:r>
        <w:t>ANSWER-&gt;</w:t>
      </w:r>
    </w:p>
    <w:p w14:paraId="2FFC6A1C" w14:textId="33F886F7" w:rsidR="00E466F1" w:rsidRDefault="007735E1" w:rsidP="00E466F1">
      <w:r>
        <w:t>VALID</w:t>
      </w:r>
      <w:r w:rsidR="00E466F1">
        <w:t>: “</w:t>
      </w:r>
      <w:proofErr w:type="spellStart"/>
      <w:r w:rsidR="00E466F1">
        <w:t>thereisbookinmysoup</w:t>
      </w:r>
      <w:proofErr w:type="spellEnd"/>
      <w:r w:rsidR="00E466F1">
        <w:t>”</w:t>
      </w:r>
    </w:p>
    <w:p w14:paraId="017F7524" w14:textId="5EED098A" w:rsidR="00E466F1" w:rsidRDefault="007735E1" w:rsidP="00E466F1">
      <w:r>
        <w:t>INVALID</w:t>
      </w:r>
      <w:r w:rsidR="00E466F1">
        <w:t xml:space="preserve">: </w:t>
      </w:r>
      <w:r>
        <w:t xml:space="preserve">“gross-salary </w:t>
      </w:r>
      <w:proofErr w:type="spellStart"/>
      <w:r>
        <w:t>INTEREST</w:t>
      </w:r>
      <w:proofErr w:type="gramStart"/>
      <w:r>
        <w:t>”</w:t>
      </w:r>
      <w:r>
        <w:t>,</w:t>
      </w:r>
      <w:r w:rsidR="00E466F1">
        <w:t>“</w:t>
      </w:r>
      <w:proofErr w:type="gramEnd"/>
      <w:r w:rsidR="00E466F1">
        <w:t>salary</w:t>
      </w:r>
      <w:proofErr w:type="spellEnd"/>
      <w:r w:rsidR="00E466F1">
        <w:t xml:space="preserve"> of emp</w:t>
      </w:r>
      <w:r>
        <w:t xml:space="preserve">” and </w:t>
      </w:r>
      <w:r w:rsidR="00E466F1">
        <w:t>“avg.”</w:t>
      </w:r>
      <w:r w:rsidRPr="007735E1">
        <w:t xml:space="preserve"> </w:t>
      </w:r>
      <w:r>
        <w:t>.</w:t>
      </w:r>
    </w:p>
    <w:p w14:paraId="11BD85B3" w14:textId="1F41335A" w:rsidR="00E466F1" w:rsidRDefault="00E466F1" w:rsidP="00E466F1">
      <w:r>
        <w:t>Q38. Tom works at an aquarium shop on Saturdays. One Saturday,</w:t>
      </w:r>
    </w:p>
    <w:p w14:paraId="2EBEF088" w14:textId="77777777" w:rsidR="00E466F1" w:rsidRDefault="00E466F1" w:rsidP="00E466F1">
      <w:r>
        <w:t xml:space="preserve">when Tom gets to work, he is asked to clean a 175-gallon reef tank. </w:t>
      </w:r>
    </w:p>
    <w:p w14:paraId="6E1E61D7" w14:textId="77777777" w:rsidR="00E466F1" w:rsidRDefault="00E466F1" w:rsidP="00E466F1">
      <w:r>
        <w:t xml:space="preserve">His first job is to drain the tank. He puts a hose into the tank and starts </w:t>
      </w:r>
    </w:p>
    <w:p w14:paraId="1E9C61CB" w14:textId="77777777" w:rsidR="00E466F1" w:rsidRDefault="00E466F1" w:rsidP="00E466F1">
      <w:r>
        <w:t xml:space="preserve">a siphon. Tom wonders if the tank will finish draining before he leaves </w:t>
      </w:r>
    </w:p>
    <w:p w14:paraId="70605B2C" w14:textId="77777777" w:rsidR="00E466F1" w:rsidRDefault="00E466F1" w:rsidP="00E466F1">
      <w:r>
        <w:t xml:space="preserve">work. He measures the amount of water that is draining out and finds </w:t>
      </w:r>
    </w:p>
    <w:p w14:paraId="3B968A31" w14:textId="77777777" w:rsidR="00E466F1" w:rsidRDefault="00E466F1" w:rsidP="00E466F1">
      <w:r>
        <w:t xml:space="preserve">that 12.5 gallons drain out in 30 minutes. So, he figures that the rate </w:t>
      </w:r>
    </w:p>
    <w:p w14:paraId="19404029" w14:textId="77777777" w:rsidR="00E466F1" w:rsidRDefault="00E466F1" w:rsidP="00E466F1">
      <w:r>
        <w:t xml:space="preserve">is 25 gallons per hour. Develop a ‘C’ program to help Tom to calculate </w:t>
      </w:r>
    </w:p>
    <w:p w14:paraId="50EA2DE0" w14:textId="77777777" w:rsidR="00E466F1" w:rsidRDefault="00E466F1" w:rsidP="00E466F1">
      <w:r>
        <w:t>time required to completely clean tank.</w:t>
      </w:r>
    </w:p>
    <w:p w14:paraId="26A64A25" w14:textId="0BF9862D" w:rsidR="007735E1" w:rsidRDefault="007735E1" w:rsidP="00E466F1">
      <w:r>
        <w:t>ANSWER-&gt;</w:t>
      </w:r>
    </w:p>
    <w:p w14:paraId="4D74DCDD" w14:textId="77777777" w:rsidR="007735E1" w:rsidRDefault="007735E1" w:rsidP="007735E1">
      <w:r>
        <w:t>#include &lt;</w:t>
      </w:r>
      <w:proofErr w:type="spellStart"/>
      <w:r>
        <w:t>stdio.h</w:t>
      </w:r>
      <w:proofErr w:type="spellEnd"/>
      <w:r>
        <w:t>&gt;</w:t>
      </w:r>
    </w:p>
    <w:p w14:paraId="1749DD02" w14:textId="77777777" w:rsidR="007735E1" w:rsidRDefault="007735E1" w:rsidP="007735E1"/>
    <w:p w14:paraId="07B05D96" w14:textId="77777777" w:rsidR="007735E1" w:rsidRDefault="007735E1" w:rsidP="007735E1">
      <w:r>
        <w:t xml:space="preserve">int </w:t>
      </w:r>
      <w:proofErr w:type="gramStart"/>
      <w:r>
        <w:t>main(</w:t>
      </w:r>
      <w:proofErr w:type="gramEnd"/>
      <w:r>
        <w:t>) {</w:t>
      </w:r>
    </w:p>
    <w:p w14:paraId="1402FE64" w14:textId="77777777" w:rsidR="007735E1" w:rsidRDefault="007735E1" w:rsidP="007735E1">
      <w:r>
        <w:t xml:space="preserve">    double </w:t>
      </w:r>
      <w:proofErr w:type="spellStart"/>
      <w:r>
        <w:t>tankSize</w:t>
      </w:r>
      <w:proofErr w:type="spellEnd"/>
      <w:r>
        <w:t xml:space="preserve"> = 175.0;  </w:t>
      </w:r>
    </w:p>
    <w:p w14:paraId="51E5ECF6" w14:textId="77777777" w:rsidR="007735E1" w:rsidRDefault="007735E1" w:rsidP="007735E1">
      <w:r>
        <w:t xml:space="preserve">    double </w:t>
      </w:r>
      <w:proofErr w:type="spellStart"/>
      <w:r>
        <w:t>drainRate</w:t>
      </w:r>
      <w:proofErr w:type="spellEnd"/>
      <w:r>
        <w:t xml:space="preserve"> = 25.0;  </w:t>
      </w:r>
    </w:p>
    <w:p w14:paraId="7CC080C4" w14:textId="77777777" w:rsidR="007735E1" w:rsidRDefault="007735E1" w:rsidP="007735E1">
      <w:r>
        <w:t xml:space="preserve">    double </w:t>
      </w:r>
      <w:proofErr w:type="spellStart"/>
      <w:r>
        <w:t>timeRequired</w:t>
      </w:r>
      <w:proofErr w:type="spellEnd"/>
      <w:r>
        <w:t xml:space="preserve">;      </w:t>
      </w:r>
    </w:p>
    <w:p w14:paraId="0018D286" w14:textId="77777777" w:rsidR="007735E1" w:rsidRDefault="007735E1" w:rsidP="007735E1">
      <w:r>
        <w:t xml:space="preserve">    </w:t>
      </w:r>
      <w:proofErr w:type="spellStart"/>
      <w:r>
        <w:t>timeRequired</w:t>
      </w:r>
      <w:proofErr w:type="spellEnd"/>
      <w:r>
        <w:t xml:space="preserve"> = </w:t>
      </w:r>
      <w:proofErr w:type="spellStart"/>
      <w:r>
        <w:t>tankSize</w:t>
      </w:r>
      <w:proofErr w:type="spellEnd"/>
      <w:r>
        <w:t xml:space="preserve"> / </w:t>
      </w:r>
      <w:proofErr w:type="spellStart"/>
      <w:r>
        <w:t>drainRate</w:t>
      </w:r>
      <w:proofErr w:type="spellEnd"/>
      <w:r>
        <w:t>;</w:t>
      </w:r>
    </w:p>
    <w:p w14:paraId="535100C5" w14:textId="77777777" w:rsidR="007735E1" w:rsidRDefault="007735E1" w:rsidP="007735E1"/>
    <w:p w14:paraId="65977835" w14:textId="77777777" w:rsidR="007735E1" w:rsidRDefault="007735E1" w:rsidP="007735E1">
      <w:r>
        <w:t xml:space="preserve">    </w:t>
      </w:r>
      <w:proofErr w:type="spellStart"/>
      <w:proofErr w:type="gramStart"/>
      <w:r>
        <w:t>printf</w:t>
      </w:r>
      <w:proofErr w:type="spellEnd"/>
      <w:r>
        <w:t>(</w:t>
      </w:r>
      <w:proofErr w:type="gramEnd"/>
      <w:r>
        <w:t xml:space="preserve">"It will take %.2f hours to completely clean the tank.\n", </w:t>
      </w:r>
      <w:proofErr w:type="spellStart"/>
      <w:r>
        <w:t>timeRequired</w:t>
      </w:r>
      <w:proofErr w:type="spellEnd"/>
      <w:r>
        <w:t>);</w:t>
      </w:r>
    </w:p>
    <w:p w14:paraId="7EEB6D48" w14:textId="77777777" w:rsidR="007735E1" w:rsidRDefault="007735E1" w:rsidP="007735E1"/>
    <w:p w14:paraId="28CC4FCE" w14:textId="77777777" w:rsidR="007735E1" w:rsidRDefault="007735E1" w:rsidP="007735E1">
      <w:r>
        <w:t xml:space="preserve">    return 0;</w:t>
      </w:r>
    </w:p>
    <w:p w14:paraId="6CF49228" w14:textId="411E53FF" w:rsidR="007735E1" w:rsidRDefault="007735E1" w:rsidP="007735E1">
      <w:r>
        <w:t>}</w:t>
      </w:r>
    </w:p>
    <w:p w14:paraId="045E1B43" w14:textId="77777777" w:rsidR="007735E1" w:rsidRDefault="007735E1" w:rsidP="007735E1"/>
    <w:p w14:paraId="42EEC111" w14:textId="77777777" w:rsidR="00E466F1" w:rsidRDefault="00E466F1" w:rsidP="00E466F1">
      <w:r>
        <w:t xml:space="preserve">Q39. The percent y (in decimal </w:t>
      </w:r>
    </w:p>
    <w:p w14:paraId="5C718915" w14:textId="77777777" w:rsidR="00E466F1" w:rsidRDefault="00E466F1" w:rsidP="00E466F1">
      <w:r>
        <w:t xml:space="preserve">form) of battery power remaining </w:t>
      </w:r>
    </w:p>
    <w:p w14:paraId="0AA4D7A7" w14:textId="77777777" w:rsidR="00E466F1" w:rsidRDefault="00E466F1" w:rsidP="00E466F1">
      <w:r>
        <w:t xml:space="preserve">x hours after you turn on a laptop </w:t>
      </w:r>
    </w:p>
    <w:p w14:paraId="70F1E028" w14:textId="77777777" w:rsidR="00E466F1" w:rsidRDefault="00E466F1" w:rsidP="00E466F1">
      <w:r>
        <w:t xml:space="preserve">computer is y = −0.2 x + 1. </w:t>
      </w:r>
    </w:p>
    <w:p w14:paraId="0A314B1B" w14:textId="77777777" w:rsidR="00E466F1" w:rsidRDefault="00E466F1" w:rsidP="00E466F1">
      <w:r>
        <w:t xml:space="preserve">Develop a ‘C’ program to calculate </w:t>
      </w:r>
    </w:p>
    <w:p w14:paraId="201B05EE" w14:textId="77777777" w:rsidR="00E466F1" w:rsidRDefault="00E466F1" w:rsidP="00E466F1">
      <w:r>
        <w:t xml:space="preserve">after how many hours the battery </w:t>
      </w:r>
    </w:p>
    <w:p w14:paraId="47BF3B00" w14:textId="77777777" w:rsidR="00E466F1" w:rsidRDefault="00E466F1" w:rsidP="00E466F1">
      <w:r>
        <w:t>power is at 75%?</w:t>
      </w:r>
    </w:p>
    <w:p w14:paraId="0E474A0B" w14:textId="071D2B38" w:rsidR="00E466F1" w:rsidRDefault="007735E1" w:rsidP="00E466F1">
      <w:r>
        <w:t>ANSWER-&gt;</w:t>
      </w:r>
    </w:p>
    <w:p w14:paraId="329E7806" w14:textId="77777777" w:rsidR="007735E1" w:rsidRDefault="007735E1" w:rsidP="007735E1">
      <w:r>
        <w:t>#include &lt;</w:t>
      </w:r>
      <w:proofErr w:type="spellStart"/>
      <w:r>
        <w:t>stdio.h</w:t>
      </w:r>
      <w:proofErr w:type="spellEnd"/>
      <w:r>
        <w:t>&gt;</w:t>
      </w:r>
    </w:p>
    <w:p w14:paraId="046F58EC" w14:textId="77777777" w:rsidR="007735E1" w:rsidRDefault="007735E1" w:rsidP="007735E1"/>
    <w:p w14:paraId="3EB307F0" w14:textId="77777777" w:rsidR="007735E1" w:rsidRDefault="007735E1" w:rsidP="007735E1">
      <w:r>
        <w:t xml:space="preserve">int </w:t>
      </w:r>
      <w:proofErr w:type="gramStart"/>
      <w:r>
        <w:t>main(</w:t>
      </w:r>
      <w:proofErr w:type="gramEnd"/>
      <w:r>
        <w:t>) {</w:t>
      </w:r>
    </w:p>
    <w:p w14:paraId="7544507C" w14:textId="77777777" w:rsidR="007735E1" w:rsidRDefault="007735E1" w:rsidP="007735E1">
      <w:r>
        <w:t xml:space="preserve">    double </w:t>
      </w:r>
      <w:proofErr w:type="spellStart"/>
      <w:r>
        <w:t>desiredPower</w:t>
      </w:r>
      <w:proofErr w:type="spellEnd"/>
      <w:r>
        <w:t xml:space="preserve"> = 0.75;</w:t>
      </w:r>
    </w:p>
    <w:p w14:paraId="58D09E21" w14:textId="77777777" w:rsidR="007735E1" w:rsidRDefault="007735E1" w:rsidP="007735E1">
      <w:r>
        <w:t xml:space="preserve">    double x;                    </w:t>
      </w:r>
    </w:p>
    <w:p w14:paraId="564F4635" w14:textId="77777777" w:rsidR="007735E1" w:rsidRDefault="007735E1" w:rsidP="007735E1">
      <w:r>
        <w:lastRenderedPageBreak/>
        <w:t xml:space="preserve">    x = (1 - </w:t>
      </w:r>
      <w:proofErr w:type="spellStart"/>
      <w:r>
        <w:t>desiredPower</w:t>
      </w:r>
      <w:proofErr w:type="spellEnd"/>
      <w:r>
        <w:t>) / -0.2;</w:t>
      </w:r>
    </w:p>
    <w:p w14:paraId="3A454083" w14:textId="77777777" w:rsidR="007735E1" w:rsidRDefault="007735E1" w:rsidP="007735E1"/>
    <w:p w14:paraId="0DC8B297" w14:textId="77777777" w:rsidR="007735E1" w:rsidRDefault="007735E1" w:rsidP="007735E1">
      <w:r>
        <w:t xml:space="preserve">    </w:t>
      </w:r>
      <w:proofErr w:type="spellStart"/>
      <w:proofErr w:type="gramStart"/>
      <w:r>
        <w:t>printf</w:t>
      </w:r>
      <w:proofErr w:type="spellEnd"/>
      <w:r>
        <w:t>(</w:t>
      </w:r>
      <w:proofErr w:type="gramEnd"/>
      <w:r>
        <w:t>"The battery power will be at 75%% after %.2f hours.\n", x);</w:t>
      </w:r>
    </w:p>
    <w:p w14:paraId="67780BE4" w14:textId="77777777" w:rsidR="007735E1" w:rsidRDefault="007735E1" w:rsidP="007735E1"/>
    <w:p w14:paraId="036D1D26" w14:textId="77777777" w:rsidR="007735E1" w:rsidRDefault="007735E1" w:rsidP="007735E1">
      <w:r>
        <w:t xml:space="preserve">    return 0;</w:t>
      </w:r>
    </w:p>
    <w:p w14:paraId="008D03A4" w14:textId="0C03DCD3" w:rsidR="007735E1" w:rsidRDefault="007735E1" w:rsidP="007735E1">
      <w:r>
        <w:t>}</w:t>
      </w:r>
    </w:p>
    <w:p w14:paraId="7D776AE1" w14:textId="77777777" w:rsidR="007735E1" w:rsidRDefault="007735E1" w:rsidP="007735E1"/>
    <w:p w14:paraId="5FF02FB5" w14:textId="77777777" w:rsidR="00E466F1" w:rsidRDefault="00E466F1" w:rsidP="00E466F1">
      <w:r>
        <w:t xml:space="preserve">Q40.Which of the following is used to convert the high level </w:t>
      </w:r>
    </w:p>
    <w:p w14:paraId="1C6316EF" w14:textId="77777777" w:rsidR="00E466F1" w:rsidRDefault="00E466F1" w:rsidP="00E466F1">
      <w:r>
        <w:t>language in machine language in a single go?</w:t>
      </w:r>
    </w:p>
    <w:p w14:paraId="2073A30C" w14:textId="77777777" w:rsidR="00E466F1" w:rsidRDefault="00E466F1" w:rsidP="00E466F1">
      <w:r>
        <w:t xml:space="preserve">a. Compiler </w:t>
      </w:r>
      <w:proofErr w:type="spellStart"/>
      <w:proofErr w:type="gramStart"/>
      <w:r>
        <w:t>b.Interpreter</w:t>
      </w:r>
      <w:proofErr w:type="spellEnd"/>
      <w:proofErr w:type="gramEnd"/>
      <w:r>
        <w:t xml:space="preserve"> </w:t>
      </w:r>
    </w:p>
    <w:p w14:paraId="0F42BD22" w14:textId="77777777" w:rsidR="00E466F1" w:rsidRDefault="00E466F1" w:rsidP="00E466F1">
      <w:r>
        <w:t xml:space="preserve">c. Linker </w:t>
      </w:r>
      <w:proofErr w:type="spellStart"/>
      <w:proofErr w:type="gramStart"/>
      <w:r>
        <w:t>d.Assembler</w:t>
      </w:r>
      <w:proofErr w:type="spellEnd"/>
      <w:proofErr w:type="gramEnd"/>
      <w:r>
        <w:t xml:space="preserve"> </w:t>
      </w:r>
    </w:p>
    <w:p w14:paraId="40F7CD0D" w14:textId="77777777" w:rsidR="007735E1" w:rsidRDefault="007735E1" w:rsidP="00E466F1">
      <w:r>
        <w:t>ANSWER-&gt;</w:t>
      </w:r>
    </w:p>
    <w:p w14:paraId="0E5E768E" w14:textId="7D8246AF" w:rsidR="00E466F1" w:rsidRDefault="00E466F1" w:rsidP="00E466F1">
      <w:r>
        <w:t>(A)compiler</w:t>
      </w:r>
    </w:p>
    <w:p w14:paraId="58F6D7B6" w14:textId="77777777" w:rsidR="00E466F1" w:rsidRDefault="00E466F1" w:rsidP="00E466F1">
      <w:r>
        <w:t>Q 41. What is the format specifier for an Octal Number?</w:t>
      </w:r>
    </w:p>
    <w:p w14:paraId="10BE4ED1" w14:textId="77777777" w:rsidR="00E466F1" w:rsidRDefault="00E466F1" w:rsidP="00E466F1">
      <w:r>
        <w:t xml:space="preserve">a.%0 </w:t>
      </w:r>
      <w:proofErr w:type="spellStart"/>
      <w:r>
        <w:t>b.%d</w:t>
      </w:r>
      <w:proofErr w:type="spellEnd"/>
      <w:r>
        <w:t xml:space="preserve"> </w:t>
      </w:r>
    </w:p>
    <w:p w14:paraId="6FE25867" w14:textId="77777777" w:rsidR="00E466F1" w:rsidRDefault="00E466F1" w:rsidP="00E466F1">
      <w:r>
        <w:t>c. %o d. %e</w:t>
      </w:r>
    </w:p>
    <w:p w14:paraId="7D16E178" w14:textId="77777777" w:rsidR="007735E1" w:rsidRDefault="007735E1" w:rsidP="00E466F1">
      <w:r>
        <w:t>ANSWER-&gt;</w:t>
      </w:r>
    </w:p>
    <w:p w14:paraId="59665543" w14:textId="71D4B7AB" w:rsidR="00E466F1" w:rsidRDefault="00E466F1" w:rsidP="00E466F1">
      <w:r>
        <w:t xml:space="preserve"> (C)%o</w:t>
      </w:r>
    </w:p>
    <w:p w14:paraId="45E1D045" w14:textId="77777777" w:rsidR="00E466F1" w:rsidRDefault="00E466F1" w:rsidP="00E466F1">
      <w:r>
        <w:t xml:space="preserve">Q 42. Which format specifier is used to print the exponent value </w:t>
      </w:r>
    </w:p>
    <w:p w14:paraId="02FFB43F" w14:textId="77777777" w:rsidR="00E466F1" w:rsidRDefault="00E466F1" w:rsidP="00E466F1">
      <w:proofErr w:type="spellStart"/>
      <w:r>
        <w:t>upto</w:t>
      </w:r>
      <w:proofErr w:type="spellEnd"/>
      <w:r>
        <w:t xml:space="preserve"> 2 decimal places.</w:t>
      </w:r>
    </w:p>
    <w:p w14:paraId="26B28BD0" w14:textId="77777777" w:rsidR="00E466F1" w:rsidRDefault="00E466F1" w:rsidP="00E466F1">
      <w:r>
        <w:t xml:space="preserve">a. %eb.%.2f c. %f d.%.2e </w:t>
      </w:r>
    </w:p>
    <w:p w14:paraId="2AAA6383" w14:textId="70D11234" w:rsidR="00E466F1" w:rsidRDefault="007735E1" w:rsidP="00E466F1">
      <w:r>
        <w:t>ANSWER-&gt;</w:t>
      </w:r>
      <w:r w:rsidR="00E466F1">
        <w:t xml:space="preserve"> </w:t>
      </w:r>
    </w:p>
    <w:p w14:paraId="5F9F6006" w14:textId="53F5844C" w:rsidR="007735E1" w:rsidRDefault="007735E1" w:rsidP="00E466F1">
      <w:r>
        <w:t>(D) %o</w:t>
      </w:r>
    </w:p>
    <w:p w14:paraId="65B864DD" w14:textId="77777777" w:rsidR="00E466F1" w:rsidRDefault="00E466F1" w:rsidP="00E466F1">
      <w:r>
        <w:t>Q 43. Which of the following is not a basic data type?</w:t>
      </w:r>
    </w:p>
    <w:p w14:paraId="6E026F0A" w14:textId="77777777" w:rsidR="00E466F1" w:rsidRDefault="00E466F1" w:rsidP="00E466F1">
      <w:r>
        <w:t>a. char</w:t>
      </w:r>
    </w:p>
    <w:p w14:paraId="6E6ABD07" w14:textId="77777777" w:rsidR="00E466F1" w:rsidRDefault="00E466F1" w:rsidP="00E466F1">
      <w:r>
        <w:t>b. array</w:t>
      </w:r>
    </w:p>
    <w:p w14:paraId="0FE2B30D" w14:textId="77777777" w:rsidR="00E466F1" w:rsidRDefault="00E466F1" w:rsidP="00E466F1">
      <w:r>
        <w:t>c. float</w:t>
      </w:r>
    </w:p>
    <w:p w14:paraId="06FBB6CB" w14:textId="77777777" w:rsidR="00E466F1" w:rsidRDefault="00E466F1" w:rsidP="00E466F1">
      <w:r>
        <w:t>d. int</w:t>
      </w:r>
    </w:p>
    <w:p w14:paraId="21733882" w14:textId="77777777" w:rsidR="007735E1" w:rsidRDefault="007735E1" w:rsidP="00E466F1">
      <w:r>
        <w:t>ANSWER-&gt;</w:t>
      </w:r>
    </w:p>
    <w:p w14:paraId="01A03EA6" w14:textId="5C8E5398" w:rsidR="00E466F1" w:rsidRDefault="00E466F1" w:rsidP="00E466F1">
      <w:r>
        <w:t>(B) array</w:t>
      </w:r>
    </w:p>
    <w:p w14:paraId="7B9022EB" w14:textId="77777777" w:rsidR="00E466F1" w:rsidRDefault="00E466F1" w:rsidP="00E466F1">
      <w:r>
        <w:t>Q 44. What is the output of following code?</w:t>
      </w:r>
    </w:p>
    <w:p w14:paraId="63988F8D" w14:textId="77777777" w:rsidR="00E466F1" w:rsidRDefault="00E466F1" w:rsidP="00E466F1">
      <w:r>
        <w:t>#include&lt;stdio.h&gt;</w:t>
      </w:r>
    </w:p>
    <w:p w14:paraId="6EC7F51A" w14:textId="77777777" w:rsidR="00E466F1" w:rsidRDefault="00E466F1" w:rsidP="00E466F1">
      <w:r>
        <w:t xml:space="preserve">void </w:t>
      </w:r>
      <w:proofErr w:type="gramStart"/>
      <w:r>
        <w:t>main(</w:t>
      </w:r>
      <w:proofErr w:type="gramEnd"/>
      <w:r>
        <w:t>)</w:t>
      </w:r>
    </w:p>
    <w:p w14:paraId="0812E155" w14:textId="77777777" w:rsidR="00E466F1" w:rsidRDefault="00E466F1" w:rsidP="00E466F1">
      <w:r>
        <w:t>{</w:t>
      </w:r>
    </w:p>
    <w:p w14:paraId="575B2928" w14:textId="77777777" w:rsidR="00E466F1" w:rsidRDefault="00E466F1" w:rsidP="00E466F1">
      <w:r>
        <w:t xml:space="preserve"> int x=0;</w:t>
      </w:r>
    </w:p>
    <w:p w14:paraId="5F46D4F9" w14:textId="77777777" w:rsidR="00E466F1" w:rsidRDefault="00E466F1" w:rsidP="00E466F1">
      <w:r>
        <w:t xml:space="preserve"> x= </w:t>
      </w:r>
      <w:proofErr w:type="spellStart"/>
      <w:r>
        <w:t>printf</w:t>
      </w:r>
      <w:proofErr w:type="spellEnd"/>
      <w:r>
        <w:t>("\"hello\b\"");</w:t>
      </w:r>
    </w:p>
    <w:p w14:paraId="3B652E72" w14:textId="77777777" w:rsidR="00E466F1" w:rsidRDefault="00E466F1" w:rsidP="00E466F1">
      <w:r>
        <w:t xml:space="preserve"> </w:t>
      </w:r>
      <w:proofErr w:type="spellStart"/>
      <w:r>
        <w:t>printf</w:t>
      </w:r>
      <w:proofErr w:type="spellEnd"/>
      <w:r>
        <w:t>(“%</w:t>
      </w:r>
      <w:proofErr w:type="spellStart"/>
      <w:r>
        <w:t>d</w:t>
      </w:r>
      <w:proofErr w:type="gramStart"/>
      <w:r>
        <w:t>”,x</w:t>
      </w:r>
      <w:proofErr w:type="spellEnd"/>
      <w:proofErr w:type="gramEnd"/>
      <w:r>
        <w:t>);</w:t>
      </w:r>
    </w:p>
    <w:p w14:paraId="33B3AB06" w14:textId="77777777" w:rsidR="00E466F1" w:rsidRDefault="00E466F1" w:rsidP="00E466F1">
      <w:r>
        <w:t>}</w:t>
      </w:r>
    </w:p>
    <w:p w14:paraId="0EB4D655" w14:textId="77777777" w:rsidR="00E466F1" w:rsidRDefault="00E466F1" w:rsidP="00E466F1">
      <w:r>
        <w:t>a. hello7 b. “hello”7 c. “hell”8 d. hell8</w:t>
      </w:r>
    </w:p>
    <w:p w14:paraId="2C28865D" w14:textId="77777777" w:rsidR="00BD45EB" w:rsidRDefault="00BD45EB" w:rsidP="00E466F1">
      <w:r>
        <w:t xml:space="preserve">ANSWER-&gt; </w:t>
      </w:r>
    </w:p>
    <w:p w14:paraId="4A8F237D" w14:textId="55D6CAA2" w:rsidR="00E466F1" w:rsidRDefault="00BD45EB" w:rsidP="00E466F1">
      <w:r>
        <w:t xml:space="preserve">It will show </w:t>
      </w:r>
      <w:proofErr w:type="spellStart"/>
      <w:proofErr w:type="gramStart"/>
      <w:r>
        <w:t>a</w:t>
      </w:r>
      <w:proofErr w:type="spellEnd"/>
      <w:proofErr w:type="gramEnd"/>
      <w:r>
        <w:t xml:space="preserve"> error.</w:t>
      </w:r>
    </w:p>
    <w:p w14:paraId="6C4A82C2" w14:textId="77777777" w:rsidR="00BD45EB" w:rsidRDefault="00BD45EB" w:rsidP="00E466F1"/>
    <w:p w14:paraId="70515D7B" w14:textId="77777777" w:rsidR="00E466F1" w:rsidRDefault="00E466F1" w:rsidP="00E466F1">
      <w:r>
        <w:t>Q 45. What is the output of following code?</w:t>
      </w:r>
    </w:p>
    <w:p w14:paraId="7C7C272C" w14:textId="77777777" w:rsidR="00E466F1" w:rsidRDefault="00E466F1" w:rsidP="00E466F1">
      <w:r>
        <w:t>#include&lt;stdio.h&gt;</w:t>
      </w:r>
    </w:p>
    <w:p w14:paraId="41F7CDFA" w14:textId="77777777" w:rsidR="00E466F1" w:rsidRDefault="00E466F1" w:rsidP="00E466F1">
      <w:r>
        <w:t xml:space="preserve">void </w:t>
      </w:r>
      <w:proofErr w:type="gramStart"/>
      <w:r>
        <w:t>main(</w:t>
      </w:r>
      <w:proofErr w:type="gramEnd"/>
      <w:r>
        <w:t>)</w:t>
      </w:r>
    </w:p>
    <w:p w14:paraId="5AA5C78F" w14:textId="77777777" w:rsidR="00E466F1" w:rsidRDefault="00E466F1" w:rsidP="00E466F1">
      <w:r>
        <w:t>{</w:t>
      </w:r>
    </w:p>
    <w:p w14:paraId="24E5ADB1" w14:textId="77777777" w:rsidR="00E466F1" w:rsidRDefault="00E466F1" w:rsidP="00E466F1">
      <w:r>
        <w:t xml:space="preserve"> int </w:t>
      </w:r>
      <w:proofErr w:type="spellStart"/>
      <w:proofErr w:type="gramStart"/>
      <w:r>
        <w:t>b,c</w:t>
      </w:r>
      <w:proofErr w:type="spellEnd"/>
      <w:proofErr w:type="gramEnd"/>
      <w:r>
        <w:t>=5 ;</w:t>
      </w:r>
    </w:p>
    <w:p w14:paraId="1A4512A1" w14:textId="77777777" w:rsidR="00E466F1" w:rsidRDefault="00E466F1" w:rsidP="00E466F1">
      <w:r>
        <w:t xml:space="preserve"> </w:t>
      </w:r>
      <w:proofErr w:type="gramStart"/>
      <w:r>
        <w:t>int(</w:t>
      </w:r>
      <w:proofErr w:type="gramEnd"/>
      <w:r>
        <w:t xml:space="preserve">“%d , %d”, </w:t>
      </w:r>
      <w:proofErr w:type="spellStart"/>
      <w:r>
        <w:t>b,c</w:t>
      </w:r>
      <w:proofErr w:type="spellEnd"/>
      <w:r>
        <w:t>);</w:t>
      </w:r>
    </w:p>
    <w:p w14:paraId="66E86E39" w14:textId="77777777" w:rsidR="00E466F1" w:rsidRDefault="00E466F1" w:rsidP="00E466F1">
      <w:r>
        <w:lastRenderedPageBreak/>
        <w:t>}</w:t>
      </w:r>
    </w:p>
    <w:p w14:paraId="7DD96256" w14:textId="77777777" w:rsidR="00E466F1" w:rsidRDefault="00E466F1" w:rsidP="00E466F1">
      <w:r>
        <w:t>a. 5, 5 b. 5, 5.000000</w:t>
      </w:r>
    </w:p>
    <w:p w14:paraId="179E7116" w14:textId="77777777" w:rsidR="00E466F1" w:rsidRDefault="00E466F1" w:rsidP="00E466F1">
      <w:r>
        <w:t>c. Garbage, 5.000000 d. Garbage, 5</w:t>
      </w:r>
    </w:p>
    <w:p w14:paraId="2EDB124E" w14:textId="77777777" w:rsidR="00BD45EB" w:rsidRDefault="00BD45EB" w:rsidP="00E466F1">
      <w:r>
        <w:t>ANSWER-&gt;</w:t>
      </w:r>
    </w:p>
    <w:p w14:paraId="34650593" w14:textId="255A1141" w:rsidR="00E466F1" w:rsidRDefault="00E466F1" w:rsidP="00E466F1">
      <w:r>
        <w:t>(D) garbage,5.</w:t>
      </w:r>
    </w:p>
    <w:p w14:paraId="2293B52A" w14:textId="77777777" w:rsidR="00E466F1" w:rsidRDefault="00E466F1" w:rsidP="00E466F1">
      <w:r>
        <w:t>Q46. Which of the following is an identifier?</w:t>
      </w:r>
    </w:p>
    <w:p w14:paraId="1799E128" w14:textId="77777777" w:rsidR="00E466F1" w:rsidRDefault="00E466F1" w:rsidP="00E466F1">
      <w:r>
        <w:t xml:space="preserve">a. &amp;fact b. </w:t>
      </w:r>
      <w:proofErr w:type="spellStart"/>
      <w:r>
        <w:t>Basic_pay</w:t>
      </w:r>
      <w:proofErr w:type="spellEnd"/>
      <w:r>
        <w:t xml:space="preserve"> c. </w:t>
      </w:r>
      <w:proofErr w:type="spellStart"/>
      <w:r>
        <w:t>enum</w:t>
      </w:r>
      <w:proofErr w:type="spellEnd"/>
      <w:r>
        <w:t xml:space="preserve"> d. 1sum </w:t>
      </w:r>
    </w:p>
    <w:p w14:paraId="055F674B" w14:textId="434521A2" w:rsidR="00E466F1" w:rsidRDefault="00BD45EB" w:rsidP="00E466F1">
      <w:r>
        <w:t>ANSWER-&gt;</w:t>
      </w:r>
      <w:r w:rsidR="00E466F1">
        <w:t xml:space="preserve"> (A) </w:t>
      </w:r>
      <w:proofErr w:type="spellStart"/>
      <w:r w:rsidR="00E466F1">
        <w:t>basic_pay</w:t>
      </w:r>
      <w:proofErr w:type="spellEnd"/>
    </w:p>
    <w:p w14:paraId="380A5EB8" w14:textId="77777777" w:rsidR="00E466F1" w:rsidRDefault="00E466F1" w:rsidP="00E466F1">
      <w:r>
        <w:t>Q 47. What is the output of the following program?</w:t>
      </w:r>
    </w:p>
    <w:p w14:paraId="00E094B6" w14:textId="77777777" w:rsidR="00E466F1" w:rsidRDefault="00E466F1" w:rsidP="00E466F1">
      <w:r>
        <w:t>#include&lt;stdio.h&gt;</w:t>
      </w:r>
    </w:p>
    <w:p w14:paraId="42B5B1C1" w14:textId="77777777" w:rsidR="00E466F1" w:rsidRDefault="00E466F1" w:rsidP="00E466F1">
      <w:r>
        <w:t xml:space="preserve">void </w:t>
      </w:r>
      <w:proofErr w:type="gramStart"/>
      <w:r>
        <w:t>main(</w:t>
      </w:r>
      <w:proofErr w:type="gramEnd"/>
      <w:r>
        <w:t>)</w:t>
      </w:r>
    </w:p>
    <w:p w14:paraId="4F711653" w14:textId="77777777" w:rsidR="00E466F1" w:rsidRDefault="00E466F1" w:rsidP="00E466F1">
      <w:r>
        <w:t>{</w:t>
      </w:r>
    </w:p>
    <w:p w14:paraId="407251F5" w14:textId="77777777" w:rsidR="00E466F1" w:rsidRDefault="00E466F1" w:rsidP="00E466F1">
      <w:r>
        <w:t xml:space="preserve"> char x, a=’c’;</w:t>
      </w:r>
    </w:p>
    <w:p w14:paraId="7CBEFBBE" w14:textId="77777777" w:rsidR="00E466F1" w:rsidRDefault="00E466F1" w:rsidP="00E466F1">
      <w:r>
        <w:t xml:space="preserve"> x=</w:t>
      </w:r>
      <w:proofErr w:type="spellStart"/>
      <w:r>
        <w:t>printf</w:t>
      </w:r>
      <w:proofErr w:type="spellEnd"/>
      <w:r>
        <w:t>("%</w:t>
      </w:r>
      <w:proofErr w:type="spellStart"/>
      <w:r>
        <w:t>c</w:t>
      </w:r>
      <w:proofErr w:type="gramStart"/>
      <w:r>
        <w:t>",a</w:t>
      </w:r>
      <w:proofErr w:type="spellEnd"/>
      <w:proofErr w:type="gramEnd"/>
      <w:r>
        <w:t>);</w:t>
      </w:r>
    </w:p>
    <w:p w14:paraId="45CC9CC3" w14:textId="77777777" w:rsidR="00E466F1" w:rsidRDefault="00E466F1" w:rsidP="00E466F1">
      <w:r>
        <w:t xml:space="preserve"> </w:t>
      </w:r>
      <w:proofErr w:type="spellStart"/>
      <w:r>
        <w:t>printf</w:t>
      </w:r>
      <w:proofErr w:type="spellEnd"/>
      <w:r>
        <w:t>(“%</w:t>
      </w:r>
      <w:proofErr w:type="spellStart"/>
      <w:r>
        <w:t>d</w:t>
      </w:r>
      <w:proofErr w:type="gramStart"/>
      <w:r>
        <w:t>”,x</w:t>
      </w:r>
      <w:proofErr w:type="spellEnd"/>
      <w:proofErr w:type="gramEnd"/>
      <w:r>
        <w:t>);</w:t>
      </w:r>
    </w:p>
    <w:p w14:paraId="55A6BEAE" w14:textId="77777777" w:rsidR="00E466F1" w:rsidRDefault="00E466F1" w:rsidP="00E466F1">
      <w:r>
        <w:t>}</w:t>
      </w:r>
    </w:p>
    <w:p w14:paraId="78EDEAE1" w14:textId="77777777" w:rsidR="00E466F1" w:rsidRDefault="00E466F1" w:rsidP="00E466F1">
      <w:r>
        <w:t xml:space="preserve">a. c1 b. </w:t>
      </w:r>
      <w:proofErr w:type="spellStart"/>
      <w:r>
        <w:t>cgarbage</w:t>
      </w:r>
      <w:proofErr w:type="spellEnd"/>
    </w:p>
    <w:p w14:paraId="5A58B97D" w14:textId="77777777" w:rsidR="00E466F1" w:rsidRDefault="00E466F1" w:rsidP="00E466F1">
      <w:r>
        <w:t>c. 1 c. c</w:t>
      </w:r>
    </w:p>
    <w:p w14:paraId="18D0E514" w14:textId="6AA7D822" w:rsidR="00E466F1" w:rsidRDefault="00BD45EB" w:rsidP="00E466F1">
      <w:r>
        <w:t>ANSWER-&gt;</w:t>
      </w:r>
    </w:p>
    <w:p w14:paraId="6DDF07C7" w14:textId="29D13925" w:rsidR="00BD45EB" w:rsidRDefault="00BD45EB" w:rsidP="00E466F1">
      <w:r>
        <w:t xml:space="preserve">(C) 1 </w:t>
      </w:r>
    </w:p>
    <w:p w14:paraId="20F0DCA0" w14:textId="77777777" w:rsidR="00E466F1" w:rsidRDefault="00E466F1" w:rsidP="00E466F1">
      <w:r>
        <w:t xml:space="preserve">Q48. Perform the following conversion from Decimal to other </w:t>
      </w:r>
    </w:p>
    <w:p w14:paraId="534CADFB" w14:textId="77777777" w:rsidR="00E466F1" w:rsidRDefault="00E466F1" w:rsidP="00E466F1">
      <w:r>
        <w:t>number as directed</w:t>
      </w:r>
      <w:r>
        <w:t>a) (365.55)10 = (?)2</w:t>
      </w:r>
    </w:p>
    <w:p w14:paraId="3FBB5771" w14:textId="77777777" w:rsidR="00E466F1" w:rsidRDefault="00E466F1" w:rsidP="00E466F1">
      <w:r>
        <w:t>b) (453.65)10 = (?)8</w:t>
      </w:r>
    </w:p>
    <w:p w14:paraId="11165B0D" w14:textId="77777777" w:rsidR="00E466F1" w:rsidRDefault="00E466F1" w:rsidP="00E466F1">
      <w:r>
        <w:t>c) (5164.12)10 = (?)16</w:t>
      </w:r>
    </w:p>
    <w:p w14:paraId="21AFC2C3" w14:textId="77777777" w:rsidR="00E466F1" w:rsidRDefault="00E466F1" w:rsidP="00E466F1">
      <w:r>
        <w:t>d) (23.65)10 = (?)5</w:t>
      </w:r>
    </w:p>
    <w:p w14:paraId="6ECF7FCA" w14:textId="77777777" w:rsidR="00E466F1" w:rsidRDefault="00E466F1" w:rsidP="00E466F1">
      <w:r>
        <w:t>e) (772)10 = (?)7</w:t>
      </w:r>
    </w:p>
    <w:p w14:paraId="29665721" w14:textId="29EC4575" w:rsidR="00E466F1" w:rsidRDefault="00884961" w:rsidP="00E466F1">
      <w:r>
        <w:t>ANSWER-&gt;</w:t>
      </w:r>
    </w:p>
    <w:p w14:paraId="4C87641D" w14:textId="1BAC2687" w:rsidR="00884961" w:rsidRDefault="00884961" w:rsidP="00884961">
      <w:pPr>
        <w:pStyle w:val="ListParagraph"/>
        <w:numPr>
          <w:ilvl w:val="0"/>
          <w:numId w:val="24"/>
        </w:numPr>
      </w:pPr>
      <w:r w:rsidRPr="00884961">
        <w:t>101101101.10001100110011001101</w:t>
      </w:r>
    </w:p>
    <w:p w14:paraId="12AF7808" w14:textId="77777777" w:rsidR="00884961" w:rsidRDefault="00884961" w:rsidP="00E466F1"/>
    <w:p w14:paraId="56295272" w14:textId="70CA0F07" w:rsidR="00E466F1" w:rsidRDefault="00E466F1" w:rsidP="00E466F1">
      <w:r>
        <w:t>Q49. Covert the following numbers to decimal number system</w:t>
      </w:r>
      <w:r>
        <w:t>a) (325.54)6 = (?)10</w:t>
      </w:r>
    </w:p>
    <w:p w14:paraId="0A4CC7DE" w14:textId="77777777" w:rsidR="00E466F1" w:rsidRDefault="00E466F1" w:rsidP="00E466F1">
      <w:r>
        <w:t>b) (1001010110101.1110101)2 = (?)10</w:t>
      </w:r>
    </w:p>
    <w:p w14:paraId="3E9C4B11" w14:textId="77777777" w:rsidR="00E466F1" w:rsidRDefault="00E466F1" w:rsidP="00E466F1">
      <w:r>
        <w:t>c) (742.72)8 = (?)10</w:t>
      </w:r>
    </w:p>
    <w:p w14:paraId="0CF8A697" w14:textId="77777777" w:rsidR="00E466F1" w:rsidRDefault="00E466F1" w:rsidP="00E466F1">
      <w:r>
        <w:t>d) (AC94.C5)16 = (?)10</w:t>
      </w:r>
    </w:p>
    <w:p w14:paraId="3A1BB969" w14:textId="77777777" w:rsidR="00E466F1" w:rsidRDefault="00E466F1" w:rsidP="00E466F1">
      <w:r>
        <w:t>Solution:</w:t>
      </w:r>
    </w:p>
    <w:p w14:paraId="54A4C0B8" w14:textId="77777777" w:rsidR="00E466F1" w:rsidRDefault="00E466F1" w:rsidP="00E466F1">
      <w:r>
        <w:t xml:space="preserve">Q50. Perform the following conversion from Hexadecimal to </w:t>
      </w:r>
    </w:p>
    <w:p w14:paraId="4F8228F0" w14:textId="77777777" w:rsidR="00E466F1" w:rsidRDefault="00E466F1" w:rsidP="00E466F1">
      <w:r>
        <w:t>other number as directed-</w:t>
      </w:r>
    </w:p>
    <w:p w14:paraId="4F694DB6" w14:textId="77777777" w:rsidR="00E466F1" w:rsidRDefault="00E466F1" w:rsidP="00E466F1">
      <w:r>
        <w:t>(DB56.CD4)16 = (?)2, (?)8, (?)4</w:t>
      </w:r>
    </w:p>
    <w:p w14:paraId="15D726BF" w14:textId="77777777" w:rsidR="00E466F1" w:rsidRDefault="00E466F1" w:rsidP="00E466F1">
      <w:r>
        <w:t>Solution:</w:t>
      </w:r>
    </w:p>
    <w:p w14:paraId="79F628E0" w14:textId="77777777" w:rsidR="00E466F1" w:rsidRDefault="00E466F1" w:rsidP="00E466F1">
      <w:r>
        <w:t xml:space="preserve">Q50. Perform the following conversion from Hexadecimal to </w:t>
      </w:r>
    </w:p>
    <w:p w14:paraId="738B221E" w14:textId="77777777" w:rsidR="00E466F1" w:rsidRDefault="00E466F1" w:rsidP="00E466F1">
      <w:r>
        <w:t>other number as directed-</w:t>
      </w:r>
    </w:p>
    <w:p w14:paraId="3BA8C5C5" w14:textId="77777777" w:rsidR="00E466F1" w:rsidRDefault="00E466F1" w:rsidP="00E466F1">
      <w:r>
        <w:t>(DB56.CD4)16 = (?)2, (?)8, (?)4</w:t>
      </w:r>
    </w:p>
    <w:p w14:paraId="54B7ED8F" w14:textId="77777777" w:rsidR="00E466F1" w:rsidRDefault="00E466F1" w:rsidP="00E466F1">
      <w:r>
        <w:t>Solution:</w:t>
      </w:r>
    </w:p>
    <w:p w14:paraId="2F215C5E" w14:textId="77777777" w:rsidR="00E466F1" w:rsidRDefault="00E466F1" w:rsidP="00E466F1">
      <w:r>
        <w:t>Q52. Find the value of A?</w:t>
      </w:r>
    </w:p>
    <w:p w14:paraId="2DE15EB0" w14:textId="77777777" w:rsidR="00E466F1" w:rsidRDefault="00E466F1" w:rsidP="00E466F1">
      <w:r>
        <w:t>a) (23)10 = (17)A</w:t>
      </w:r>
    </w:p>
    <w:p w14:paraId="39FA45ED" w14:textId="77777777" w:rsidR="00E466F1" w:rsidRDefault="00E466F1" w:rsidP="00E466F1">
      <w:r>
        <w:t>b) (21)16 = (41)A</w:t>
      </w:r>
    </w:p>
    <w:p w14:paraId="51597395" w14:textId="77777777" w:rsidR="00E466F1" w:rsidRDefault="00E466F1" w:rsidP="00E466F1">
      <w:r>
        <w:t>c) (32)8 = (</w:t>
      </w:r>
      <w:proofErr w:type="gramStart"/>
      <w:r>
        <w:t>101)A</w:t>
      </w:r>
      <w:proofErr w:type="gramEnd"/>
    </w:p>
    <w:p w14:paraId="6FB3F6D7" w14:textId="77777777" w:rsidR="00E466F1" w:rsidRDefault="00E466F1" w:rsidP="00E466F1">
      <w:r>
        <w:t>Solution:</w:t>
      </w:r>
    </w:p>
    <w:p w14:paraId="66117C88" w14:textId="77777777" w:rsidR="00E466F1" w:rsidRDefault="00E466F1" w:rsidP="00E466F1">
      <w:r>
        <w:t xml:space="preserve">Q53: What will be the output of following program? Assume </w:t>
      </w:r>
    </w:p>
    <w:p w14:paraId="47E352EF" w14:textId="77777777" w:rsidR="00E466F1" w:rsidRDefault="00E466F1" w:rsidP="00E466F1">
      <w:r>
        <w:lastRenderedPageBreak/>
        <w:t>integer is of 2 bytes</w:t>
      </w:r>
    </w:p>
    <w:p w14:paraId="76F17961" w14:textId="77777777" w:rsidR="00E466F1" w:rsidRDefault="00E466F1" w:rsidP="00E466F1">
      <w:r>
        <w:t xml:space="preserve">void </w:t>
      </w:r>
      <w:proofErr w:type="gramStart"/>
      <w:r>
        <w:t>main(</w:t>
      </w:r>
      <w:proofErr w:type="gramEnd"/>
      <w:r>
        <w:t>){</w:t>
      </w:r>
    </w:p>
    <w:p w14:paraId="28CA8749" w14:textId="77777777" w:rsidR="00E466F1" w:rsidRDefault="00E466F1" w:rsidP="00E466F1">
      <w:r>
        <w:t>int a=32770;</w:t>
      </w:r>
    </w:p>
    <w:p w14:paraId="7CB4B789" w14:textId="77777777" w:rsidR="00E466F1" w:rsidRDefault="00E466F1" w:rsidP="00E466F1">
      <w:proofErr w:type="spellStart"/>
      <w:r>
        <w:t>printf</w:t>
      </w:r>
      <w:proofErr w:type="spellEnd"/>
      <w:r>
        <w:t>(“%</w:t>
      </w:r>
      <w:proofErr w:type="spellStart"/>
      <w:r>
        <w:t>d</w:t>
      </w:r>
      <w:proofErr w:type="gramStart"/>
      <w:r>
        <w:t>”,a</w:t>
      </w:r>
      <w:proofErr w:type="spellEnd"/>
      <w:proofErr w:type="gramEnd"/>
      <w:r>
        <w:t>);</w:t>
      </w:r>
    </w:p>
    <w:p w14:paraId="3BF1EF91" w14:textId="77777777" w:rsidR="00E466F1" w:rsidRDefault="00E466F1" w:rsidP="00E466F1">
      <w:r>
        <w:t>}</w:t>
      </w:r>
    </w:p>
    <w:p w14:paraId="01B9DAE1" w14:textId="19289CDA" w:rsidR="00884961" w:rsidRDefault="00884961" w:rsidP="00E466F1">
      <w:r>
        <w:t>ANSWER-&gt;</w:t>
      </w:r>
    </w:p>
    <w:p w14:paraId="7D998109" w14:textId="77777777" w:rsidR="00884961" w:rsidRPr="00884961" w:rsidRDefault="00884961" w:rsidP="00884961">
      <w:r w:rsidRPr="00884961">
        <w:t>The range of a 2-byte signed integer typically goes from -32,768 to 32,767. The value 32770 is outside this range, and it will cause an overflow, leading to undefined behavior in C.</w:t>
      </w:r>
    </w:p>
    <w:p w14:paraId="04F81FD9" w14:textId="77777777" w:rsidR="00884961" w:rsidRPr="00884961" w:rsidRDefault="00884961" w:rsidP="00884961">
      <w:r w:rsidRPr="00884961">
        <w:t>The actual behavior when you run this code may vary depending on the compiler and system you are using. It may produce unexpected results or crash the program.</w:t>
      </w:r>
    </w:p>
    <w:p w14:paraId="5A479041" w14:textId="77777777" w:rsidR="00884961" w:rsidRDefault="00884961" w:rsidP="00E466F1"/>
    <w:p w14:paraId="5DD85847" w14:textId="77777777" w:rsidR="00884961" w:rsidRDefault="00884961" w:rsidP="00E466F1"/>
    <w:p w14:paraId="169495B3" w14:textId="1006542F" w:rsidR="00E466F1" w:rsidRDefault="00E466F1" w:rsidP="00E466F1">
      <w:r>
        <w:t>Q54: #include &lt;</w:t>
      </w:r>
      <w:proofErr w:type="spellStart"/>
      <w:r>
        <w:t>stdio.h</w:t>
      </w:r>
      <w:proofErr w:type="spellEnd"/>
      <w:r>
        <w:t>&gt;</w:t>
      </w:r>
    </w:p>
    <w:p w14:paraId="5D3FADF2" w14:textId="77777777" w:rsidR="00E466F1" w:rsidRDefault="00E466F1" w:rsidP="00E466F1">
      <w:r>
        <w:t xml:space="preserve">int </w:t>
      </w:r>
      <w:proofErr w:type="gramStart"/>
      <w:r>
        <w:t>main(</w:t>
      </w:r>
      <w:proofErr w:type="gramEnd"/>
      <w:r>
        <w:t>)</w:t>
      </w:r>
    </w:p>
    <w:p w14:paraId="6F010669" w14:textId="77777777" w:rsidR="00E466F1" w:rsidRDefault="00E466F1" w:rsidP="00E466F1">
      <w:r>
        <w:t>{</w:t>
      </w:r>
    </w:p>
    <w:p w14:paraId="155FE0C2" w14:textId="77777777" w:rsidR="00E466F1" w:rsidRDefault="00E466F1" w:rsidP="00E466F1">
      <w:r>
        <w:t>float c = 5.0;</w:t>
      </w:r>
    </w:p>
    <w:p w14:paraId="1A3E3AA3" w14:textId="77777777" w:rsidR="00E466F1" w:rsidRDefault="00E466F1" w:rsidP="00E466F1">
      <w:proofErr w:type="spellStart"/>
      <w:r>
        <w:t>printf</w:t>
      </w:r>
      <w:proofErr w:type="spellEnd"/>
      <w:r>
        <w:t xml:space="preserve"> ("Temperature in Fahrenheit is %.2f", (9/</w:t>
      </w:r>
      <w:proofErr w:type="gramStart"/>
      <w:r>
        <w:t>5)*</w:t>
      </w:r>
      <w:proofErr w:type="gramEnd"/>
      <w:r>
        <w:t>c + 32);</w:t>
      </w:r>
    </w:p>
    <w:p w14:paraId="605C2F9E" w14:textId="77777777" w:rsidR="00E466F1" w:rsidRDefault="00E466F1" w:rsidP="00E466F1">
      <w:r>
        <w:t>return 0;</w:t>
      </w:r>
    </w:p>
    <w:p w14:paraId="4B9BA746" w14:textId="77777777" w:rsidR="00E466F1" w:rsidRDefault="00E466F1" w:rsidP="00E466F1">
      <w:r>
        <w:t>}</w:t>
      </w:r>
    </w:p>
    <w:p w14:paraId="2D6D1155" w14:textId="77777777" w:rsidR="00E466F1" w:rsidRDefault="00E466F1" w:rsidP="00E466F1">
      <w:r>
        <w:t>Solution:</w:t>
      </w:r>
    </w:p>
    <w:p w14:paraId="741D147B" w14:textId="5365B5DF" w:rsidR="00A9204E" w:rsidRDefault="00E466F1" w:rsidP="00E466F1">
      <w:r>
        <w:t>OUTPUT=</w:t>
      </w:r>
      <w:r w:rsidR="00884961">
        <w:t xml:space="preserve"> </w:t>
      </w:r>
      <w:r w:rsidR="00884961">
        <w:t xml:space="preserve">Temperature in Fahrenheit is </w:t>
      </w:r>
      <w:r w:rsidR="00884961">
        <w:t>33.8</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75B0E6B"/>
    <w:multiLevelType w:val="hybridMultilevel"/>
    <w:tmpl w:val="98A43034"/>
    <w:lvl w:ilvl="0" w:tplc="AC84D5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8668264">
    <w:abstractNumId w:val="20"/>
  </w:num>
  <w:num w:numId="2" w16cid:durableId="484010911">
    <w:abstractNumId w:val="12"/>
  </w:num>
  <w:num w:numId="3" w16cid:durableId="1859780801">
    <w:abstractNumId w:val="10"/>
  </w:num>
  <w:num w:numId="4" w16cid:durableId="1000621868">
    <w:abstractNumId w:val="22"/>
  </w:num>
  <w:num w:numId="5" w16cid:durableId="690839503">
    <w:abstractNumId w:val="13"/>
  </w:num>
  <w:num w:numId="6" w16cid:durableId="1790463997">
    <w:abstractNumId w:val="16"/>
  </w:num>
  <w:num w:numId="7" w16cid:durableId="993609668">
    <w:abstractNumId w:val="18"/>
  </w:num>
  <w:num w:numId="8" w16cid:durableId="1128280193">
    <w:abstractNumId w:val="9"/>
  </w:num>
  <w:num w:numId="9" w16cid:durableId="158542942">
    <w:abstractNumId w:val="7"/>
  </w:num>
  <w:num w:numId="10" w16cid:durableId="713698446">
    <w:abstractNumId w:val="6"/>
  </w:num>
  <w:num w:numId="11" w16cid:durableId="1653409791">
    <w:abstractNumId w:val="5"/>
  </w:num>
  <w:num w:numId="12" w16cid:durableId="1806464159">
    <w:abstractNumId w:val="4"/>
  </w:num>
  <w:num w:numId="13" w16cid:durableId="486020842">
    <w:abstractNumId w:val="8"/>
  </w:num>
  <w:num w:numId="14" w16cid:durableId="1424108633">
    <w:abstractNumId w:val="3"/>
  </w:num>
  <w:num w:numId="15" w16cid:durableId="24915158">
    <w:abstractNumId w:val="2"/>
  </w:num>
  <w:num w:numId="16" w16cid:durableId="1709648551">
    <w:abstractNumId w:val="1"/>
  </w:num>
  <w:num w:numId="17" w16cid:durableId="2091659358">
    <w:abstractNumId w:val="0"/>
  </w:num>
  <w:num w:numId="18" w16cid:durableId="1446458137">
    <w:abstractNumId w:val="14"/>
  </w:num>
  <w:num w:numId="19" w16cid:durableId="1290429566">
    <w:abstractNumId w:val="15"/>
  </w:num>
  <w:num w:numId="20" w16cid:durableId="789317860">
    <w:abstractNumId w:val="21"/>
  </w:num>
  <w:num w:numId="21" w16cid:durableId="705838157">
    <w:abstractNumId w:val="17"/>
  </w:num>
  <w:num w:numId="22" w16cid:durableId="706636872">
    <w:abstractNumId w:val="11"/>
  </w:num>
  <w:num w:numId="23" w16cid:durableId="382801778">
    <w:abstractNumId w:val="23"/>
  </w:num>
  <w:num w:numId="24" w16cid:durableId="11149101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F1"/>
    <w:rsid w:val="001556DD"/>
    <w:rsid w:val="0042476A"/>
    <w:rsid w:val="005361D3"/>
    <w:rsid w:val="00603ADA"/>
    <w:rsid w:val="00645252"/>
    <w:rsid w:val="006D3D74"/>
    <w:rsid w:val="00756AD0"/>
    <w:rsid w:val="007735E1"/>
    <w:rsid w:val="0083569A"/>
    <w:rsid w:val="00884961"/>
    <w:rsid w:val="00A9204E"/>
    <w:rsid w:val="00B7761E"/>
    <w:rsid w:val="00BD45EB"/>
    <w:rsid w:val="00E4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75BC"/>
  <w15:chartTrackingRefBased/>
  <w15:docId w15:val="{CAE251A5-3705-451E-968F-D5C310E7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hljs-meta">
    <w:name w:val="hljs-meta"/>
    <w:basedOn w:val="DefaultParagraphFont"/>
    <w:rsid w:val="00B7761E"/>
  </w:style>
  <w:style w:type="character" w:customStyle="1" w:styleId="hljs-keyword">
    <w:name w:val="hljs-keyword"/>
    <w:basedOn w:val="DefaultParagraphFont"/>
    <w:rsid w:val="00B7761E"/>
  </w:style>
  <w:style w:type="character" w:customStyle="1" w:styleId="hljs-string">
    <w:name w:val="hljs-string"/>
    <w:basedOn w:val="DefaultParagraphFont"/>
    <w:rsid w:val="00B7761E"/>
  </w:style>
  <w:style w:type="character" w:customStyle="1" w:styleId="hljs-type">
    <w:name w:val="hljs-type"/>
    <w:basedOn w:val="DefaultParagraphFont"/>
    <w:rsid w:val="00B7761E"/>
  </w:style>
  <w:style w:type="character" w:customStyle="1" w:styleId="hljs-title">
    <w:name w:val="hljs-title"/>
    <w:basedOn w:val="DefaultParagraphFont"/>
    <w:rsid w:val="00B7761E"/>
  </w:style>
  <w:style w:type="character" w:customStyle="1" w:styleId="hljs-params">
    <w:name w:val="hljs-params"/>
    <w:basedOn w:val="DefaultParagraphFont"/>
    <w:rsid w:val="00B7761E"/>
  </w:style>
  <w:style w:type="character" w:customStyle="1" w:styleId="hljs-builtin">
    <w:name w:val="hljs-built_in"/>
    <w:basedOn w:val="DefaultParagraphFont"/>
    <w:rsid w:val="00B7761E"/>
  </w:style>
  <w:style w:type="character" w:customStyle="1" w:styleId="hljs-number">
    <w:name w:val="hljs-number"/>
    <w:basedOn w:val="DefaultParagraphFont"/>
    <w:rsid w:val="00B7761E"/>
  </w:style>
  <w:style w:type="paragraph" w:styleId="ListParagraph">
    <w:name w:val="List Paragraph"/>
    <w:basedOn w:val="Normal"/>
    <w:uiPriority w:val="34"/>
    <w:unhideWhenUsed/>
    <w:qFormat/>
    <w:rsid w:val="00884961"/>
    <w:pPr>
      <w:ind w:left="720"/>
      <w:contextualSpacing/>
    </w:pPr>
  </w:style>
  <w:style w:type="paragraph" w:styleId="NormalWeb">
    <w:name w:val="Normal (Web)"/>
    <w:basedOn w:val="Normal"/>
    <w:uiPriority w:val="99"/>
    <w:semiHidden/>
    <w:unhideWhenUsed/>
    <w:rsid w:val="00884961"/>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8223">
      <w:bodyDiv w:val="1"/>
      <w:marLeft w:val="0"/>
      <w:marRight w:val="0"/>
      <w:marTop w:val="0"/>
      <w:marBottom w:val="0"/>
      <w:divBdr>
        <w:top w:val="none" w:sz="0" w:space="0" w:color="auto"/>
        <w:left w:val="none" w:sz="0" w:space="0" w:color="auto"/>
        <w:bottom w:val="none" w:sz="0" w:space="0" w:color="auto"/>
        <w:right w:val="none" w:sz="0" w:space="0" w:color="auto"/>
      </w:divBdr>
    </w:div>
    <w:div w:id="394401513">
      <w:bodyDiv w:val="1"/>
      <w:marLeft w:val="0"/>
      <w:marRight w:val="0"/>
      <w:marTop w:val="0"/>
      <w:marBottom w:val="0"/>
      <w:divBdr>
        <w:top w:val="none" w:sz="0" w:space="0" w:color="auto"/>
        <w:left w:val="none" w:sz="0" w:space="0" w:color="auto"/>
        <w:bottom w:val="none" w:sz="0" w:space="0" w:color="auto"/>
        <w:right w:val="none" w:sz="0" w:space="0" w:color="auto"/>
      </w:divBdr>
    </w:div>
    <w:div w:id="708652276">
      <w:bodyDiv w:val="1"/>
      <w:marLeft w:val="0"/>
      <w:marRight w:val="0"/>
      <w:marTop w:val="0"/>
      <w:marBottom w:val="0"/>
      <w:divBdr>
        <w:top w:val="none" w:sz="0" w:space="0" w:color="auto"/>
        <w:left w:val="none" w:sz="0" w:space="0" w:color="auto"/>
        <w:bottom w:val="none" w:sz="0" w:space="0" w:color="auto"/>
        <w:right w:val="none" w:sz="0" w:space="0" w:color="auto"/>
      </w:divBdr>
    </w:div>
    <w:div w:id="1552889393">
      <w:bodyDiv w:val="1"/>
      <w:marLeft w:val="0"/>
      <w:marRight w:val="0"/>
      <w:marTop w:val="0"/>
      <w:marBottom w:val="0"/>
      <w:divBdr>
        <w:top w:val="none" w:sz="0" w:space="0" w:color="auto"/>
        <w:left w:val="none" w:sz="0" w:space="0" w:color="auto"/>
        <w:bottom w:val="none" w:sz="0" w:space="0" w:color="auto"/>
        <w:right w:val="none" w:sz="0" w:space="0" w:color="auto"/>
      </w:divBdr>
    </w:div>
    <w:div w:id="1705934318">
      <w:bodyDiv w:val="1"/>
      <w:marLeft w:val="0"/>
      <w:marRight w:val="0"/>
      <w:marTop w:val="0"/>
      <w:marBottom w:val="0"/>
      <w:divBdr>
        <w:top w:val="none" w:sz="0" w:space="0" w:color="auto"/>
        <w:left w:val="none" w:sz="0" w:space="0" w:color="auto"/>
        <w:bottom w:val="none" w:sz="0" w:space="0" w:color="auto"/>
        <w:right w:val="none" w:sz="0" w:space="0" w:color="auto"/>
      </w:divBdr>
    </w:div>
    <w:div w:id="1965194711">
      <w:bodyDiv w:val="1"/>
      <w:marLeft w:val="0"/>
      <w:marRight w:val="0"/>
      <w:marTop w:val="0"/>
      <w:marBottom w:val="0"/>
      <w:divBdr>
        <w:top w:val="none" w:sz="0" w:space="0" w:color="auto"/>
        <w:left w:val="none" w:sz="0" w:space="0" w:color="auto"/>
        <w:bottom w:val="none" w:sz="0" w:space="0" w:color="auto"/>
        <w:right w:val="none" w:sz="0" w:space="0" w:color="auto"/>
      </w:divBdr>
    </w:div>
    <w:div w:id="20534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AppData\Local\Microsoft\Office\16.0\DTS\en-IN%7b8663633E-4E0B-43A7-B6B0-3DFCB2DBDC48%7d\%7b47B7239A-6B3D-42DE-8232-1E24FE527A2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{47B7239A-6B3D-42DE-8232-1E24FE527A2D}tf02786999_win32</Template>
  <TotalTime>88</TotalTime>
  <Pages>15</Pages>
  <Words>2737</Words>
  <Characters>15604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1</cp:revision>
  <dcterms:created xsi:type="dcterms:W3CDTF">2023-09-17T15:39:00Z</dcterms:created>
  <dcterms:modified xsi:type="dcterms:W3CDTF">2023-09-17T18:29:00Z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